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1E8C7" w14:textId="77777777" w:rsidR="00081BC6" w:rsidRPr="00081BC6" w:rsidRDefault="00081BC6" w:rsidP="00081BC6">
      <w:pPr>
        <w:spacing w:before="12" w:line="240" w:lineRule="exact"/>
        <w:rPr>
          <w:sz w:val="24"/>
          <w:szCs w:val="24"/>
        </w:rPr>
      </w:pPr>
    </w:p>
    <w:p w14:paraId="13E6AA7F" w14:textId="05480760" w:rsidR="00F91193" w:rsidRDefault="00F025DF" w:rsidP="009E3335">
      <w:pPr>
        <w:jc w:val="center"/>
        <w:rPr>
          <w:b/>
          <w:sz w:val="28"/>
        </w:rPr>
      </w:pPr>
      <w:r>
        <w:rPr>
          <w:b/>
          <w:sz w:val="28"/>
        </w:rPr>
        <w:t>MTS-111: C</w:t>
      </w:r>
      <w:r w:rsidR="00A91722">
        <w:rPr>
          <w:b/>
          <w:sz w:val="28"/>
        </w:rPr>
        <w:t>alculus</w:t>
      </w:r>
      <w:r w:rsidR="00056671">
        <w:rPr>
          <w:b/>
          <w:sz w:val="28"/>
        </w:rPr>
        <w:t xml:space="preserve"> and </w:t>
      </w:r>
      <w:r>
        <w:rPr>
          <w:b/>
          <w:sz w:val="28"/>
        </w:rPr>
        <w:t>analytic geometry</w:t>
      </w:r>
    </w:p>
    <w:p w14:paraId="7E7C7621" w14:textId="77777777" w:rsidR="009E3335" w:rsidRDefault="009E3335" w:rsidP="009E3335">
      <w:pPr>
        <w:jc w:val="center"/>
        <w:rPr>
          <w:b/>
          <w:sz w:val="28"/>
        </w:rPr>
      </w:pPr>
    </w:p>
    <w:p w14:paraId="13279119" w14:textId="77777777" w:rsidR="00F91193" w:rsidRDefault="00F91193" w:rsidP="00F91193">
      <w:pPr>
        <w:rPr>
          <w:b/>
          <w:sz w:val="28"/>
        </w:rPr>
      </w:pPr>
      <w:r>
        <w:rPr>
          <w:b/>
          <w:sz w:val="28"/>
        </w:rPr>
        <w:t>General Information</w:t>
      </w:r>
    </w:p>
    <w:p w14:paraId="6FF62014" w14:textId="77777777" w:rsidR="00F91193" w:rsidRDefault="00F91193" w:rsidP="00F91193">
      <w:pPr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6"/>
        <w:gridCol w:w="8080"/>
      </w:tblGrid>
      <w:tr w:rsidR="00F91193" w14:paraId="1C99A2B0" w14:textId="77777777" w:rsidTr="0064241F">
        <w:trPr>
          <w:trHeight w:val="360"/>
        </w:trPr>
        <w:tc>
          <w:tcPr>
            <w:tcW w:w="1136" w:type="pct"/>
          </w:tcPr>
          <w:p w14:paraId="5039A1B7" w14:textId="77777777" w:rsidR="00F91193" w:rsidRPr="00856EBC" w:rsidRDefault="00F91193" w:rsidP="00F91193">
            <w:pPr>
              <w:rPr>
                <w:b/>
                <w:sz w:val="24"/>
                <w:szCs w:val="24"/>
              </w:rPr>
            </w:pPr>
            <w:r w:rsidRPr="00856EBC">
              <w:rPr>
                <w:b/>
                <w:sz w:val="24"/>
                <w:szCs w:val="24"/>
              </w:rPr>
              <w:t>Course Number</w:t>
            </w:r>
          </w:p>
        </w:tc>
        <w:tc>
          <w:tcPr>
            <w:tcW w:w="3864" w:type="pct"/>
          </w:tcPr>
          <w:p w14:paraId="4DFDCC76" w14:textId="77777777" w:rsidR="00F91193" w:rsidRPr="00856EBC" w:rsidRDefault="00F025DF" w:rsidP="00F91193">
            <w:pPr>
              <w:rPr>
                <w:sz w:val="24"/>
                <w:szCs w:val="24"/>
              </w:rPr>
            </w:pPr>
            <w:r w:rsidRPr="00856EBC">
              <w:rPr>
                <w:sz w:val="24"/>
                <w:szCs w:val="24"/>
              </w:rPr>
              <w:t>MTS-111</w:t>
            </w:r>
          </w:p>
        </w:tc>
      </w:tr>
      <w:tr w:rsidR="00F91193" w14:paraId="51FD65A9" w14:textId="77777777" w:rsidTr="0064241F">
        <w:trPr>
          <w:trHeight w:val="339"/>
        </w:trPr>
        <w:tc>
          <w:tcPr>
            <w:tcW w:w="1136" w:type="pct"/>
          </w:tcPr>
          <w:p w14:paraId="4D02E8EB" w14:textId="77777777" w:rsidR="00F91193" w:rsidRPr="00856EBC" w:rsidRDefault="00F91193" w:rsidP="00F91193">
            <w:pPr>
              <w:rPr>
                <w:b/>
                <w:sz w:val="24"/>
                <w:szCs w:val="24"/>
              </w:rPr>
            </w:pPr>
            <w:r w:rsidRPr="00856EBC">
              <w:rPr>
                <w:b/>
                <w:sz w:val="24"/>
                <w:szCs w:val="24"/>
              </w:rPr>
              <w:t>Credit Hours</w:t>
            </w:r>
          </w:p>
        </w:tc>
        <w:tc>
          <w:tcPr>
            <w:tcW w:w="3864" w:type="pct"/>
          </w:tcPr>
          <w:p w14:paraId="03AE54F1" w14:textId="77777777" w:rsidR="00F91193" w:rsidRPr="00856EBC" w:rsidRDefault="00A1323F" w:rsidP="00F91193">
            <w:pPr>
              <w:rPr>
                <w:sz w:val="24"/>
                <w:szCs w:val="24"/>
              </w:rPr>
            </w:pPr>
            <w:r w:rsidRPr="00856EBC">
              <w:rPr>
                <w:sz w:val="24"/>
                <w:szCs w:val="24"/>
              </w:rPr>
              <w:t>3 hours</w:t>
            </w:r>
          </w:p>
        </w:tc>
      </w:tr>
      <w:tr w:rsidR="00F91193" w14:paraId="1F7FE9C1" w14:textId="77777777" w:rsidTr="0064241F">
        <w:trPr>
          <w:trHeight w:val="360"/>
        </w:trPr>
        <w:tc>
          <w:tcPr>
            <w:tcW w:w="1136" w:type="pct"/>
          </w:tcPr>
          <w:p w14:paraId="0131E282" w14:textId="77777777" w:rsidR="00F91193" w:rsidRPr="00856EBC" w:rsidRDefault="00F91193" w:rsidP="00F91193">
            <w:pPr>
              <w:rPr>
                <w:b/>
                <w:sz w:val="24"/>
                <w:szCs w:val="24"/>
              </w:rPr>
            </w:pPr>
            <w:r w:rsidRPr="00856EBC"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3864" w:type="pct"/>
          </w:tcPr>
          <w:p w14:paraId="71CB4E18" w14:textId="77777777" w:rsidR="00F91193" w:rsidRPr="00856EBC" w:rsidRDefault="00F025DF" w:rsidP="00F91193">
            <w:pPr>
              <w:rPr>
                <w:sz w:val="24"/>
                <w:szCs w:val="24"/>
              </w:rPr>
            </w:pPr>
            <w:r w:rsidRPr="00856EBC">
              <w:rPr>
                <w:sz w:val="24"/>
                <w:szCs w:val="24"/>
              </w:rPr>
              <w:t>Pre-Calculus</w:t>
            </w:r>
          </w:p>
        </w:tc>
      </w:tr>
      <w:tr w:rsidR="00F91193" w14:paraId="55A35B61" w14:textId="77777777" w:rsidTr="0064241F">
        <w:trPr>
          <w:trHeight w:val="339"/>
        </w:trPr>
        <w:tc>
          <w:tcPr>
            <w:tcW w:w="1136" w:type="pct"/>
          </w:tcPr>
          <w:p w14:paraId="093759DF" w14:textId="77777777" w:rsidR="00F91193" w:rsidRPr="00856EBC" w:rsidRDefault="00F67985" w:rsidP="00F91193">
            <w:pPr>
              <w:rPr>
                <w:b/>
                <w:sz w:val="24"/>
                <w:szCs w:val="24"/>
              </w:rPr>
            </w:pPr>
            <w:r w:rsidRPr="00856EBC">
              <w:rPr>
                <w:b/>
                <w:sz w:val="24"/>
                <w:szCs w:val="24"/>
              </w:rPr>
              <w:t>Course Coordinator</w:t>
            </w:r>
          </w:p>
        </w:tc>
        <w:tc>
          <w:tcPr>
            <w:tcW w:w="3864" w:type="pct"/>
          </w:tcPr>
          <w:p w14:paraId="2B7F81CD" w14:textId="77777777" w:rsidR="00F91193" w:rsidRPr="00856EBC" w:rsidRDefault="00F67985" w:rsidP="00F91193">
            <w:pPr>
              <w:rPr>
                <w:sz w:val="24"/>
                <w:szCs w:val="24"/>
              </w:rPr>
            </w:pPr>
            <w:r w:rsidRPr="00856EBC">
              <w:rPr>
                <w:sz w:val="24"/>
                <w:szCs w:val="24"/>
              </w:rPr>
              <w:t>Not Specified</w:t>
            </w:r>
          </w:p>
        </w:tc>
      </w:tr>
    </w:tbl>
    <w:p w14:paraId="76F58422" w14:textId="77777777" w:rsidR="00F91193" w:rsidRPr="00856EBC" w:rsidRDefault="00F91193" w:rsidP="00F91193">
      <w:pPr>
        <w:rPr>
          <w:b/>
          <w:sz w:val="28"/>
          <w:szCs w:val="28"/>
        </w:rPr>
      </w:pPr>
    </w:p>
    <w:p w14:paraId="43DAFBC5" w14:textId="77777777" w:rsidR="00081BC6" w:rsidRDefault="0064241F" w:rsidP="00081BC6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Course Objectives</w:t>
      </w:r>
    </w:p>
    <w:p w14:paraId="39AE4230" w14:textId="77777777" w:rsidR="00642F03" w:rsidRPr="00856EBC" w:rsidRDefault="00642F03" w:rsidP="00081BC6">
      <w:pPr>
        <w:spacing w:before="6" w:line="260" w:lineRule="exact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07868E41" w14:textId="77777777" w:rsidTr="002D033F">
        <w:trPr>
          <w:trHeight w:hRule="exact" w:val="1605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9924D" w14:textId="77777777" w:rsidR="0064241F" w:rsidRPr="00F91193" w:rsidRDefault="0064241F" w:rsidP="00670B12">
            <w:pPr>
              <w:spacing w:before="5" w:line="100" w:lineRule="exact"/>
              <w:rPr>
                <w:sz w:val="22"/>
                <w:szCs w:val="10"/>
              </w:rPr>
            </w:pPr>
          </w:p>
          <w:p w14:paraId="7B6E76BA" w14:textId="501B54EE" w:rsidR="00F025DF" w:rsidRPr="00AF7865" w:rsidRDefault="00F025DF" w:rsidP="00F025DF">
            <w:pPr>
              <w:spacing w:line="28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F7865">
              <w:rPr>
                <w:rFonts w:asciiTheme="majorBidi" w:hAnsiTheme="majorBidi" w:cstheme="majorBidi"/>
                <w:sz w:val="24"/>
                <w:szCs w:val="24"/>
              </w:rPr>
              <w:t xml:space="preserve">The main objective is for students to learn the differential and integral calculus of a </w:t>
            </w:r>
            <w:r w:rsidR="002D033F">
              <w:rPr>
                <w:rFonts w:asciiTheme="majorBidi" w:hAnsiTheme="majorBidi" w:cstheme="majorBidi"/>
                <w:sz w:val="24"/>
                <w:szCs w:val="24"/>
              </w:rPr>
              <w:t xml:space="preserve">function of a single variable. </w:t>
            </w:r>
            <w:r w:rsidRPr="00AF7865">
              <w:rPr>
                <w:rFonts w:asciiTheme="majorBidi" w:hAnsiTheme="majorBidi" w:cstheme="majorBidi"/>
                <w:sz w:val="24"/>
                <w:szCs w:val="24"/>
              </w:rPr>
              <w:t>Students should be able to apply single variable calculus to a variety of applications such as related rates, numerical approximation, and optimization. Students should acquire a basic conceptual understanding of limit, continuity, derivative, and integral</w:t>
            </w:r>
            <w:r w:rsidR="002F7A83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  <w:p w14:paraId="57CDA6D8" w14:textId="77777777" w:rsidR="0064241F" w:rsidRPr="00F91193" w:rsidRDefault="0064241F" w:rsidP="00290C7E">
            <w:pPr>
              <w:jc w:val="both"/>
              <w:rPr>
                <w:sz w:val="22"/>
                <w:szCs w:val="19"/>
              </w:rPr>
            </w:pPr>
          </w:p>
        </w:tc>
      </w:tr>
    </w:tbl>
    <w:p w14:paraId="500C08A9" w14:textId="77777777" w:rsidR="0064241F" w:rsidRDefault="0064241F"/>
    <w:p w14:paraId="78B52C4F" w14:textId="77777777" w:rsidR="0064241F" w:rsidRDefault="0064241F" w:rsidP="0064241F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Catalog Description</w:t>
      </w:r>
    </w:p>
    <w:p w14:paraId="6D2DF6D0" w14:textId="77777777" w:rsidR="00642F03" w:rsidRPr="00856EBC" w:rsidRDefault="00642F03" w:rsidP="0064241F">
      <w:pPr>
        <w:spacing w:before="6" w:line="260" w:lineRule="exact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7297C3F6" w14:textId="77777777" w:rsidTr="0064241F">
        <w:trPr>
          <w:trHeight w:hRule="exact" w:val="799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1C8A3" w14:textId="77777777" w:rsidR="0064241F" w:rsidRPr="00F91193" w:rsidRDefault="0064241F" w:rsidP="00670B12">
            <w:pPr>
              <w:spacing w:before="15" w:line="200" w:lineRule="exact"/>
              <w:rPr>
                <w:sz w:val="22"/>
              </w:rPr>
            </w:pPr>
          </w:p>
          <w:p w14:paraId="7D2AEB74" w14:textId="77777777" w:rsidR="0064241F" w:rsidRPr="00290C7E" w:rsidRDefault="00F025DF" w:rsidP="000911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MTS-111</w:t>
            </w:r>
          </w:p>
        </w:tc>
      </w:tr>
    </w:tbl>
    <w:p w14:paraId="4345BA44" w14:textId="77777777" w:rsidR="0064241F" w:rsidRDefault="0064241F"/>
    <w:p w14:paraId="65078CF5" w14:textId="77777777" w:rsidR="0064241F" w:rsidRPr="00856EBC" w:rsidRDefault="0064241F" w:rsidP="0064241F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Course Content</w:t>
      </w:r>
    </w:p>
    <w:p w14:paraId="6DB76D11" w14:textId="77777777" w:rsidR="0064241F" w:rsidRDefault="0064241F" w:rsidP="0064241F">
      <w:pPr>
        <w:spacing w:before="6" w:line="260" w:lineRule="exact"/>
        <w:rPr>
          <w:b/>
          <w:sz w:val="24"/>
          <w:szCs w:val="26"/>
        </w:rPr>
      </w:pPr>
    </w:p>
    <w:tbl>
      <w:tblPr>
        <w:tblW w:w="104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1"/>
        <w:gridCol w:w="990"/>
        <w:gridCol w:w="3783"/>
        <w:gridCol w:w="3669"/>
      </w:tblGrid>
      <w:tr w:rsidR="00A91722" w:rsidRPr="00C41271" w14:paraId="536971E5" w14:textId="77777777" w:rsidTr="00642F03">
        <w:tc>
          <w:tcPr>
            <w:tcW w:w="2021" w:type="dxa"/>
          </w:tcPr>
          <w:p w14:paraId="30E00BC1" w14:textId="77777777" w:rsidR="00A91722" w:rsidRPr="00856EBC" w:rsidRDefault="00A91722" w:rsidP="000812B9">
            <w:pPr>
              <w:rPr>
                <w:b/>
                <w:bCs/>
                <w:sz w:val="24"/>
                <w:szCs w:val="24"/>
              </w:rPr>
            </w:pPr>
            <w:r w:rsidRPr="00856EBC">
              <w:rPr>
                <w:b/>
                <w:bCs/>
                <w:sz w:val="24"/>
                <w:szCs w:val="24"/>
              </w:rPr>
              <w:t>Session No.</w:t>
            </w:r>
          </w:p>
        </w:tc>
        <w:tc>
          <w:tcPr>
            <w:tcW w:w="990" w:type="dxa"/>
          </w:tcPr>
          <w:p w14:paraId="1E2FB838" w14:textId="77777777" w:rsidR="00A91722" w:rsidRPr="00856EBC" w:rsidRDefault="00A91722" w:rsidP="000812B9">
            <w:pPr>
              <w:rPr>
                <w:b/>
                <w:bCs/>
                <w:sz w:val="24"/>
                <w:szCs w:val="24"/>
              </w:rPr>
            </w:pPr>
            <w:r w:rsidRPr="00856EBC">
              <w:rPr>
                <w:b/>
                <w:bCs/>
                <w:sz w:val="24"/>
                <w:szCs w:val="24"/>
              </w:rPr>
              <w:t>Date / Week</w:t>
            </w:r>
          </w:p>
        </w:tc>
        <w:tc>
          <w:tcPr>
            <w:tcW w:w="3783" w:type="dxa"/>
          </w:tcPr>
          <w:p w14:paraId="27BAEC4D" w14:textId="77777777" w:rsidR="00A91722" w:rsidRPr="00642F03" w:rsidRDefault="00A91722" w:rsidP="000812B9">
            <w:pPr>
              <w:pStyle w:val="Heading2"/>
              <w:numPr>
                <w:ilvl w:val="0"/>
                <w:numId w:val="0"/>
              </w:numPr>
              <w:ind w:left="1440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r w:rsidRPr="00642F03"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Topics</w:t>
            </w:r>
          </w:p>
        </w:tc>
        <w:tc>
          <w:tcPr>
            <w:tcW w:w="3669" w:type="dxa"/>
          </w:tcPr>
          <w:p w14:paraId="4908030A" w14:textId="77777777" w:rsidR="00A91722" w:rsidRPr="00856EBC" w:rsidRDefault="00A91722" w:rsidP="000812B9">
            <w:pPr>
              <w:rPr>
                <w:b/>
                <w:bCs/>
                <w:sz w:val="24"/>
                <w:szCs w:val="24"/>
              </w:rPr>
            </w:pPr>
            <w:r w:rsidRPr="00856EBC">
              <w:rPr>
                <w:b/>
                <w:bCs/>
                <w:sz w:val="24"/>
                <w:szCs w:val="24"/>
              </w:rPr>
              <w:t>Suggested Readings</w:t>
            </w:r>
          </w:p>
        </w:tc>
      </w:tr>
      <w:tr w:rsidR="00296DE5" w:rsidRPr="00C41271" w14:paraId="75E92BC8" w14:textId="77777777" w:rsidTr="00642F03">
        <w:tc>
          <w:tcPr>
            <w:tcW w:w="2021" w:type="dxa"/>
          </w:tcPr>
          <w:p w14:paraId="0F43412D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01-04</w:t>
            </w:r>
          </w:p>
        </w:tc>
        <w:tc>
          <w:tcPr>
            <w:tcW w:w="990" w:type="dxa"/>
          </w:tcPr>
          <w:p w14:paraId="22280CCD" w14:textId="08326129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 xml:space="preserve">Week </w:t>
            </w:r>
            <w:r w:rsidR="000205CB">
              <w:rPr>
                <w:sz w:val="24"/>
                <w:szCs w:val="24"/>
              </w:rPr>
              <w:t xml:space="preserve"> </w:t>
            </w:r>
            <w:r w:rsidRPr="000205CB">
              <w:rPr>
                <w:sz w:val="24"/>
                <w:szCs w:val="24"/>
              </w:rPr>
              <w:t>01</w:t>
            </w:r>
          </w:p>
          <w:p w14:paraId="757FE9D0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4739CC7E" w14:textId="18388279" w:rsidR="00296DE5" w:rsidRPr="000205CB" w:rsidRDefault="000C1D7A" w:rsidP="000205CB">
            <w:pPr>
              <w:widowControl w:val="0"/>
              <w:jc w:val="both"/>
              <w:rPr>
                <w:rFonts w:eastAsia="MS Mincho"/>
                <w:bCs/>
                <w:kern w:val="2"/>
                <w:sz w:val="24"/>
                <w:szCs w:val="24"/>
                <w:lang w:eastAsia="ja-JP"/>
              </w:rPr>
            </w:pPr>
            <w:r w:rsidRPr="000205CB">
              <w:rPr>
                <w:sz w:val="24"/>
                <w:szCs w:val="24"/>
              </w:rPr>
              <w:t>Introduction to functions and graphs, tangent line problem and the area problem.</w:t>
            </w:r>
            <w:r w:rsidR="00296DE5" w:rsidRPr="000205CB">
              <w:rPr>
                <w:rFonts w:eastAsia="MS Mincho"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3669" w:type="dxa"/>
            <w:vMerge w:val="restart"/>
          </w:tcPr>
          <w:p w14:paraId="0F66E866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79EE56BC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478267A7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70CF4729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5AE9D366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575FD249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12131962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Chapter 1:</w:t>
            </w:r>
          </w:p>
          <w:p w14:paraId="01C1766F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Ron Larson</w:t>
            </w:r>
          </w:p>
        </w:tc>
      </w:tr>
      <w:tr w:rsidR="00296DE5" w:rsidRPr="00C41271" w14:paraId="70669D04" w14:textId="77777777" w:rsidTr="00642F03">
        <w:tc>
          <w:tcPr>
            <w:tcW w:w="2021" w:type="dxa"/>
          </w:tcPr>
          <w:p w14:paraId="0D417EFD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05-08</w:t>
            </w:r>
          </w:p>
        </w:tc>
        <w:tc>
          <w:tcPr>
            <w:tcW w:w="990" w:type="dxa"/>
          </w:tcPr>
          <w:p w14:paraId="24B16689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02</w:t>
            </w:r>
          </w:p>
          <w:p w14:paraId="44B75934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48E60C03" w14:textId="2C45E038" w:rsidR="00296DE5" w:rsidRPr="000205CB" w:rsidRDefault="00296DE5" w:rsidP="000205CB">
            <w:pPr>
              <w:widowControl w:val="0"/>
              <w:jc w:val="both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Limit of</w:t>
            </w:r>
            <w:r w:rsidR="00C2508D" w:rsidRPr="000205CB">
              <w:rPr>
                <w:sz w:val="24"/>
                <w:szCs w:val="24"/>
              </w:rPr>
              <w:t xml:space="preserve"> functions, e</w:t>
            </w:r>
            <w:r w:rsidR="000C1D7A" w:rsidRPr="000205CB">
              <w:rPr>
                <w:sz w:val="24"/>
                <w:szCs w:val="24"/>
              </w:rPr>
              <w:t>valutio</w:t>
            </w:r>
            <w:r w:rsidR="00EC44A5" w:rsidRPr="000205CB">
              <w:rPr>
                <w:sz w:val="24"/>
                <w:szCs w:val="24"/>
              </w:rPr>
              <w:t xml:space="preserve">n of limits and the </w:t>
            </w:r>
            <w:r w:rsidR="00EC44A5" w:rsidRPr="006406D0">
              <w:rPr>
                <w:sz w:val="24"/>
                <w:szCs w:val="24"/>
                <w:highlight w:val="yellow"/>
              </w:rPr>
              <w:t>squeeze theorem</w:t>
            </w:r>
            <w:bookmarkStart w:id="0" w:name="_GoBack"/>
            <w:bookmarkEnd w:id="0"/>
          </w:p>
        </w:tc>
        <w:tc>
          <w:tcPr>
            <w:tcW w:w="3669" w:type="dxa"/>
            <w:vMerge/>
          </w:tcPr>
          <w:p w14:paraId="3C67AD0D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296DE5" w:rsidRPr="00C41271" w14:paraId="00F38193" w14:textId="77777777" w:rsidTr="00642F03">
        <w:trPr>
          <w:trHeight w:val="953"/>
        </w:trPr>
        <w:tc>
          <w:tcPr>
            <w:tcW w:w="2021" w:type="dxa"/>
          </w:tcPr>
          <w:p w14:paraId="2BA2A5BB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09-12</w:t>
            </w:r>
          </w:p>
        </w:tc>
        <w:tc>
          <w:tcPr>
            <w:tcW w:w="990" w:type="dxa"/>
          </w:tcPr>
          <w:p w14:paraId="19BCB367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03</w:t>
            </w:r>
          </w:p>
          <w:p w14:paraId="773B404B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6AC3F7E5" w14:textId="77777777" w:rsidR="00935026" w:rsidRPr="000205CB" w:rsidRDefault="00296DE5" w:rsidP="000205CB">
            <w:pPr>
              <w:widowControl w:val="0"/>
              <w:jc w:val="both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Cont</w:t>
            </w:r>
            <w:r w:rsidR="00935026" w:rsidRPr="000205CB">
              <w:rPr>
                <w:sz w:val="24"/>
                <w:szCs w:val="24"/>
              </w:rPr>
              <w:t>inuity of function at a point,</w:t>
            </w:r>
          </w:p>
          <w:p w14:paraId="371E8132" w14:textId="180AB97D" w:rsidR="00296DE5" w:rsidRPr="000205CB" w:rsidRDefault="00F0154B" w:rsidP="000205CB">
            <w:pPr>
              <w:widowControl w:val="0"/>
              <w:jc w:val="both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</w:t>
            </w:r>
            <w:r w:rsidR="00296DE5" w:rsidRPr="000205CB">
              <w:rPr>
                <w:sz w:val="24"/>
                <w:szCs w:val="24"/>
              </w:rPr>
              <w:t>ontinuity of function at interval</w:t>
            </w:r>
            <w:r w:rsidR="0095525B" w:rsidRPr="000205CB">
              <w:rPr>
                <w:sz w:val="24"/>
                <w:szCs w:val="24"/>
              </w:rPr>
              <w:t>,</w:t>
            </w:r>
            <w:r w:rsidR="000C1D7A" w:rsidRPr="000205CB">
              <w:rPr>
                <w:sz w:val="24"/>
                <w:szCs w:val="24"/>
              </w:rPr>
              <w:t xml:space="preserve"> </w:t>
            </w:r>
            <w:r w:rsidRPr="000205CB">
              <w:rPr>
                <w:sz w:val="24"/>
                <w:szCs w:val="24"/>
              </w:rPr>
              <w:t>c</w:t>
            </w:r>
            <w:r w:rsidR="00A07B07" w:rsidRPr="000205CB">
              <w:rPr>
                <w:sz w:val="24"/>
                <w:szCs w:val="24"/>
              </w:rPr>
              <w:t>ontinuity of pecie</w:t>
            </w:r>
            <w:r w:rsidR="0095525B" w:rsidRPr="000205CB">
              <w:rPr>
                <w:sz w:val="24"/>
                <w:szCs w:val="24"/>
              </w:rPr>
              <w:t>wise function</w:t>
            </w:r>
            <w:r w:rsidR="00EC44A5" w:rsidRPr="000205CB">
              <w:rPr>
                <w:sz w:val="24"/>
                <w:szCs w:val="24"/>
              </w:rPr>
              <w:t xml:space="preserve"> </w:t>
            </w:r>
            <w:r w:rsidR="0095525B" w:rsidRPr="000205CB">
              <w:rPr>
                <w:sz w:val="24"/>
                <w:szCs w:val="24"/>
              </w:rPr>
              <w:t xml:space="preserve">and  </w:t>
            </w:r>
            <w:r w:rsidR="000C1D7A" w:rsidRPr="000205CB">
              <w:rPr>
                <w:sz w:val="24"/>
                <w:szCs w:val="24"/>
              </w:rPr>
              <w:t>the intermediate value theorem</w:t>
            </w:r>
          </w:p>
        </w:tc>
        <w:tc>
          <w:tcPr>
            <w:tcW w:w="3669" w:type="dxa"/>
            <w:vMerge/>
          </w:tcPr>
          <w:p w14:paraId="284F300F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296DE5" w:rsidRPr="00C41271" w14:paraId="1D3BB235" w14:textId="77777777" w:rsidTr="00642F03">
        <w:tc>
          <w:tcPr>
            <w:tcW w:w="2021" w:type="dxa"/>
          </w:tcPr>
          <w:p w14:paraId="18BE9AE1" w14:textId="7B0A0ABE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13-16</w:t>
            </w:r>
          </w:p>
        </w:tc>
        <w:tc>
          <w:tcPr>
            <w:tcW w:w="990" w:type="dxa"/>
          </w:tcPr>
          <w:p w14:paraId="63485F3D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04</w:t>
            </w:r>
          </w:p>
          <w:p w14:paraId="6A7A80A9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78A6BF4A" w14:textId="6968470E" w:rsidR="00296DE5" w:rsidRPr="000205CB" w:rsidRDefault="000205CB" w:rsidP="000205C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Infinite </w:t>
            </w:r>
            <w:r w:rsidR="00EC44A5" w:rsidRPr="000205CB">
              <w:rPr>
                <w:sz w:val="24"/>
                <w:szCs w:val="24"/>
              </w:rPr>
              <w:t>limits</w:t>
            </w:r>
            <w:r w:rsidR="0095525B" w:rsidRPr="000205CB">
              <w:rPr>
                <w:sz w:val="24"/>
                <w:szCs w:val="24"/>
              </w:rPr>
              <w:t>,</w:t>
            </w:r>
            <w:r w:rsidR="00AE5FFC">
              <w:rPr>
                <w:sz w:val="24"/>
                <w:szCs w:val="24"/>
              </w:rPr>
              <w:t xml:space="preserve"> derivative of a function by limit process, </w:t>
            </w:r>
            <w:r w:rsidR="00A07B07" w:rsidRPr="000205CB">
              <w:rPr>
                <w:sz w:val="24"/>
                <w:szCs w:val="24"/>
              </w:rPr>
              <w:t xml:space="preserve">Introduction to </w:t>
            </w:r>
            <w:r w:rsidR="0095525B" w:rsidRPr="000205CB">
              <w:rPr>
                <w:sz w:val="24"/>
                <w:szCs w:val="24"/>
              </w:rPr>
              <w:t>derivative of a function</w:t>
            </w:r>
            <w:r w:rsidR="00A07B07" w:rsidRPr="000205CB">
              <w:rPr>
                <w:sz w:val="24"/>
                <w:szCs w:val="24"/>
              </w:rPr>
              <w:t xml:space="preserve"> at a point</w:t>
            </w:r>
          </w:p>
        </w:tc>
        <w:tc>
          <w:tcPr>
            <w:tcW w:w="3669" w:type="dxa"/>
            <w:vMerge w:val="restart"/>
          </w:tcPr>
          <w:p w14:paraId="3005694D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5AA58CB5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1C13DE83" w14:textId="7621190C" w:rsidR="00296DE5" w:rsidRPr="000205CB" w:rsidRDefault="00C2508D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Chapter 1and 2</w:t>
            </w:r>
            <w:r w:rsidR="00296DE5" w:rsidRPr="000205CB">
              <w:rPr>
                <w:sz w:val="24"/>
                <w:szCs w:val="24"/>
              </w:rPr>
              <w:t>:</w:t>
            </w:r>
          </w:p>
          <w:p w14:paraId="414C0A80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Ron Larson</w:t>
            </w:r>
          </w:p>
        </w:tc>
      </w:tr>
      <w:tr w:rsidR="00296DE5" w:rsidRPr="00C41271" w14:paraId="4FC32AF6" w14:textId="77777777" w:rsidTr="00642F03">
        <w:tc>
          <w:tcPr>
            <w:tcW w:w="2021" w:type="dxa"/>
          </w:tcPr>
          <w:p w14:paraId="16306FB3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17-20</w:t>
            </w:r>
          </w:p>
        </w:tc>
        <w:tc>
          <w:tcPr>
            <w:tcW w:w="990" w:type="dxa"/>
          </w:tcPr>
          <w:p w14:paraId="5B39F4B3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05</w:t>
            </w:r>
          </w:p>
          <w:p w14:paraId="596D6C97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55EBB678" w14:textId="1CBDF92B" w:rsidR="00296DE5" w:rsidRPr="000205CB" w:rsidRDefault="000205CB" w:rsidP="000205CB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rules of differentiation </w:t>
            </w:r>
          </w:p>
        </w:tc>
        <w:tc>
          <w:tcPr>
            <w:tcW w:w="3669" w:type="dxa"/>
            <w:vMerge/>
          </w:tcPr>
          <w:p w14:paraId="4EC3FCB9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2F040B" w:rsidRPr="00C41271" w14:paraId="08880714" w14:textId="77777777" w:rsidTr="00642F03">
        <w:trPr>
          <w:trHeight w:val="413"/>
        </w:trPr>
        <w:tc>
          <w:tcPr>
            <w:tcW w:w="10463" w:type="dxa"/>
            <w:gridSpan w:val="4"/>
          </w:tcPr>
          <w:p w14:paraId="0D53EC79" w14:textId="77777777" w:rsidR="002F040B" w:rsidRPr="000205CB" w:rsidRDefault="002F040B" w:rsidP="002F040B">
            <w:pPr>
              <w:jc w:val="center"/>
              <w:rPr>
                <w:sz w:val="24"/>
                <w:szCs w:val="24"/>
              </w:rPr>
            </w:pPr>
          </w:p>
          <w:p w14:paraId="67A38DE9" w14:textId="5D0D633C" w:rsidR="002F040B" w:rsidRPr="000205CB" w:rsidRDefault="002F040B" w:rsidP="002F040B">
            <w:pPr>
              <w:jc w:val="center"/>
              <w:rPr>
                <w:sz w:val="24"/>
                <w:szCs w:val="24"/>
              </w:rPr>
            </w:pPr>
            <w:r w:rsidRPr="000205CB">
              <w:rPr>
                <w:b/>
                <w:sz w:val="24"/>
                <w:szCs w:val="24"/>
              </w:rPr>
              <w:t>1</w:t>
            </w:r>
            <w:r w:rsidRPr="000205CB">
              <w:rPr>
                <w:b/>
                <w:sz w:val="24"/>
                <w:szCs w:val="24"/>
                <w:vertAlign w:val="superscript"/>
              </w:rPr>
              <w:t>st</w:t>
            </w:r>
            <w:r w:rsidR="00856EBC" w:rsidRPr="000205CB">
              <w:rPr>
                <w:b/>
                <w:sz w:val="24"/>
                <w:szCs w:val="24"/>
              </w:rPr>
              <w:t xml:space="preserve"> Mid Term E</w:t>
            </w:r>
            <w:r w:rsidRPr="000205CB">
              <w:rPr>
                <w:b/>
                <w:sz w:val="24"/>
                <w:szCs w:val="24"/>
              </w:rPr>
              <w:t>xam</w:t>
            </w:r>
          </w:p>
        </w:tc>
      </w:tr>
      <w:tr w:rsidR="00296DE5" w:rsidRPr="00C41271" w14:paraId="3EDEC2D7" w14:textId="77777777" w:rsidTr="00642F03">
        <w:trPr>
          <w:trHeight w:val="728"/>
        </w:trPr>
        <w:tc>
          <w:tcPr>
            <w:tcW w:w="2021" w:type="dxa"/>
          </w:tcPr>
          <w:p w14:paraId="65843F2A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21-24</w:t>
            </w:r>
          </w:p>
          <w:p w14:paraId="1D78113E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23A28FA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06</w:t>
            </w:r>
          </w:p>
          <w:p w14:paraId="2C42D42A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1AD224D4" w14:textId="195FA58B" w:rsidR="00296DE5" w:rsidRPr="000205CB" w:rsidRDefault="00935026" w:rsidP="000205CB">
            <w:pPr>
              <w:jc w:val="both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 xml:space="preserve">Implicit and </w:t>
            </w:r>
            <w:r w:rsidR="00EC44A5" w:rsidRPr="000205CB">
              <w:rPr>
                <w:sz w:val="24"/>
                <w:szCs w:val="24"/>
              </w:rPr>
              <w:t>explicit differention,</w:t>
            </w:r>
            <w:r w:rsidR="001F29EE" w:rsidRPr="000205CB">
              <w:rPr>
                <w:sz w:val="24"/>
                <w:szCs w:val="24"/>
              </w:rPr>
              <w:t xml:space="preserve"> rel</w:t>
            </w:r>
            <w:r w:rsidR="00EC44A5" w:rsidRPr="000205CB">
              <w:rPr>
                <w:sz w:val="24"/>
                <w:szCs w:val="24"/>
              </w:rPr>
              <w:t>ated rates and extrema on interval</w:t>
            </w:r>
          </w:p>
        </w:tc>
        <w:tc>
          <w:tcPr>
            <w:tcW w:w="3669" w:type="dxa"/>
            <w:vMerge w:val="restart"/>
          </w:tcPr>
          <w:p w14:paraId="0ADB9D21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2627B2BD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5C00B588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2240F714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3153777C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Chapter 3 and 4:</w:t>
            </w:r>
          </w:p>
          <w:p w14:paraId="6A1B92E1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lastRenderedPageBreak/>
              <w:t>Ron Larson</w:t>
            </w:r>
          </w:p>
        </w:tc>
      </w:tr>
      <w:tr w:rsidR="00296DE5" w:rsidRPr="00C41271" w14:paraId="130E184C" w14:textId="77777777" w:rsidTr="00642F03">
        <w:tc>
          <w:tcPr>
            <w:tcW w:w="2021" w:type="dxa"/>
          </w:tcPr>
          <w:p w14:paraId="02E58AAD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25-28</w:t>
            </w:r>
          </w:p>
        </w:tc>
        <w:tc>
          <w:tcPr>
            <w:tcW w:w="990" w:type="dxa"/>
          </w:tcPr>
          <w:p w14:paraId="3B05B6C9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07</w:t>
            </w:r>
          </w:p>
        </w:tc>
        <w:tc>
          <w:tcPr>
            <w:tcW w:w="3783" w:type="dxa"/>
          </w:tcPr>
          <w:p w14:paraId="6A16B830" w14:textId="77777777" w:rsidR="00296DE5" w:rsidRDefault="000F23C9" w:rsidP="000205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of differentiation:</w:t>
            </w:r>
          </w:p>
          <w:p w14:paraId="65420FBE" w14:textId="183C9D9D" w:rsidR="000F23C9" w:rsidRPr="000205CB" w:rsidRDefault="000F23C9" w:rsidP="000205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Extrema on interval</w:t>
            </w:r>
          </w:p>
        </w:tc>
        <w:tc>
          <w:tcPr>
            <w:tcW w:w="3669" w:type="dxa"/>
            <w:vMerge/>
          </w:tcPr>
          <w:p w14:paraId="3262CAE2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296DE5" w:rsidRPr="00C41271" w14:paraId="6FB3DD61" w14:textId="77777777" w:rsidTr="00642F03">
        <w:tc>
          <w:tcPr>
            <w:tcW w:w="2021" w:type="dxa"/>
          </w:tcPr>
          <w:p w14:paraId="1EC6C712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lastRenderedPageBreak/>
              <w:t>29-32</w:t>
            </w:r>
          </w:p>
        </w:tc>
        <w:tc>
          <w:tcPr>
            <w:tcW w:w="990" w:type="dxa"/>
          </w:tcPr>
          <w:p w14:paraId="4ACFBE80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08</w:t>
            </w:r>
          </w:p>
          <w:p w14:paraId="1ECC20D9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1814F156" w14:textId="424DAE73" w:rsidR="00296DE5" w:rsidRPr="000205CB" w:rsidRDefault="000F23C9" w:rsidP="000205CB">
            <w:pPr>
              <w:pStyle w:val="Default"/>
              <w:jc w:val="both"/>
              <w:rPr>
                <w:rFonts w:eastAsia="MS Mincho"/>
                <w:color w:val="auto"/>
                <w:kern w:val="2"/>
                <w:lang w:eastAsia="ja-JP"/>
              </w:rPr>
            </w:pPr>
            <w:r>
              <w:t>Increasing and decreasing functions and the first derivative test</w:t>
            </w:r>
          </w:p>
        </w:tc>
        <w:tc>
          <w:tcPr>
            <w:tcW w:w="3669" w:type="dxa"/>
            <w:vMerge/>
          </w:tcPr>
          <w:p w14:paraId="767B352C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A91722" w:rsidRPr="00C41271" w14:paraId="31282FA6" w14:textId="77777777" w:rsidTr="00642F03">
        <w:trPr>
          <w:trHeight w:val="550"/>
        </w:trPr>
        <w:tc>
          <w:tcPr>
            <w:tcW w:w="2021" w:type="dxa"/>
            <w:vAlign w:val="center"/>
          </w:tcPr>
          <w:p w14:paraId="6240D0F1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lastRenderedPageBreak/>
              <w:t>33-36</w:t>
            </w:r>
          </w:p>
        </w:tc>
        <w:tc>
          <w:tcPr>
            <w:tcW w:w="990" w:type="dxa"/>
            <w:vAlign w:val="center"/>
          </w:tcPr>
          <w:p w14:paraId="6B9C8D62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09</w:t>
            </w:r>
          </w:p>
          <w:p w14:paraId="6FE8CEA7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514CC5CB" w14:textId="54FF56E1" w:rsidR="00A91722" w:rsidRPr="000205CB" w:rsidRDefault="000F23C9" w:rsidP="00EC4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Concavity</w:t>
            </w:r>
            <w:r w:rsidR="000B0BBA">
              <w:rPr>
                <w:sz w:val="24"/>
                <w:szCs w:val="24"/>
              </w:rPr>
              <w:t xml:space="preserve"> and the second derivative test, introduction to limit at infinity</w:t>
            </w:r>
          </w:p>
        </w:tc>
        <w:tc>
          <w:tcPr>
            <w:tcW w:w="3669" w:type="dxa"/>
            <w:vMerge w:val="restart"/>
          </w:tcPr>
          <w:p w14:paraId="094CD098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62EB1482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6F7EAF64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6A1B8C4E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3DE28BA4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3713DD5C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101FD08A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2F9007DD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438A78EF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  <w:p w14:paraId="324E45E3" w14:textId="77777777" w:rsidR="00A91722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Chapter 4</w:t>
            </w:r>
            <w:r w:rsidR="00A91722" w:rsidRPr="000205CB">
              <w:rPr>
                <w:sz w:val="24"/>
                <w:szCs w:val="24"/>
              </w:rPr>
              <w:t>:</w:t>
            </w:r>
          </w:p>
          <w:p w14:paraId="7FDBDFDD" w14:textId="77777777" w:rsidR="00A91722" w:rsidRPr="000205CB" w:rsidRDefault="00A91722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Ron Larson</w:t>
            </w:r>
          </w:p>
        </w:tc>
      </w:tr>
      <w:tr w:rsidR="00A91722" w:rsidRPr="00C41271" w14:paraId="7ACF5B1F" w14:textId="77777777" w:rsidTr="00642F03">
        <w:trPr>
          <w:trHeight w:val="864"/>
        </w:trPr>
        <w:tc>
          <w:tcPr>
            <w:tcW w:w="2021" w:type="dxa"/>
          </w:tcPr>
          <w:p w14:paraId="6DB8D1A3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37-40</w:t>
            </w:r>
          </w:p>
        </w:tc>
        <w:tc>
          <w:tcPr>
            <w:tcW w:w="990" w:type="dxa"/>
          </w:tcPr>
          <w:p w14:paraId="664F4E5A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10</w:t>
            </w:r>
          </w:p>
          <w:p w14:paraId="0B7DC185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7275B13A" w14:textId="33F1DA14" w:rsidR="00A91722" w:rsidRPr="000205CB" w:rsidRDefault="00027F14" w:rsidP="00EC44A5">
            <w:pPr>
              <w:pStyle w:val="Default"/>
              <w:rPr>
                <w:rFonts w:eastAsia="MS Mincho"/>
                <w:color w:val="auto"/>
                <w:kern w:val="2"/>
                <w:lang w:eastAsia="ja-JP"/>
              </w:rPr>
            </w:pPr>
            <w:r>
              <w:t xml:space="preserve">Introduction to Area and sigma notation </w:t>
            </w:r>
          </w:p>
        </w:tc>
        <w:tc>
          <w:tcPr>
            <w:tcW w:w="3669" w:type="dxa"/>
            <w:vMerge/>
          </w:tcPr>
          <w:p w14:paraId="281CFAD4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</w:tr>
      <w:tr w:rsidR="00A91722" w:rsidRPr="00C41271" w14:paraId="7373483D" w14:textId="77777777" w:rsidTr="00642F03">
        <w:trPr>
          <w:trHeight w:val="737"/>
        </w:trPr>
        <w:tc>
          <w:tcPr>
            <w:tcW w:w="2021" w:type="dxa"/>
          </w:tcPr>
          <w:p w14:paraId="7FE7B8BB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41-44</w:t>
            </w:r>
          </w:p>
          <w:p w14:paraId="77A6E387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873AD26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11</w:t>
            </w:r>
          </w:p>
          <w:p w14:paraId="68C6756D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2093C2A6" w14:textId="33D44DB1" w:rsidR="00A91722" w:rsidRPr="000205CB" w:rsidRDefault="00027F14" w:rsidP="00F44F7A">
            <w:pPr>
              <w:pStyle w:val="Default"/>
            </w:pPr>
            <w:r>
              <w:t>The area of a plane region and , a</w:t>
            </w:r>
            <w:r w:rsidRPr="000205CB">
              <w:t>rea</w:t>
            </w:r>
            <w:r>
              <w:t xml:space="preserve"> of a region between two curves</w:t>
            </w:r>
          </w:p>
        </w:tc>
        <w:tc>
          <w:tcPr>
            <w:tcW w:w="3669" w:type="dxa"/>
            <w:vMerge/>
          </w:tcPr>
          <w:p w14:paraId="5F9F0AEE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</w:tr>
      <w:tr w:rsidR="002F040B" w:rsidRPr="00C41271" w14:paraId="06C3129C" w14:textId="77777777" w:rsidTr="00642F03">
        <w:trPr>
          <w:trHeight w:val="278"/>
        </w:trPr>
        <w:tc>
          <w:tcPr>
            <w:tcW w:w="6794" w:type="dxa"/>
            <w:gridSpan w:val="3"/>
          </w:tcPr>
          <w:p w14:paraId="28A74F10" w14:textId="77777777" w:rsidR="002F040B" w:rsidRPr="000205CB" w:rsidRDefault="002F040B" w:rsidP="000812B9">
            <w:pPr>
              <w:rPr>
                <w:sz w:val="24"/>
                <w:szCs w:val="24"/>
              </w:rPr>
            </w:pPr>
          </w:p>
          <w:p w14:paraId="3590D8E1" w14:textId="047971EA" w:rsidR="002F040B" w:rsidRPr="000205CB" w:rsidRDefault="002F040B" w:rsidP="002F040B">
            <w:pPr>
              <w:jc w:val="center"/>
              <w:rPr>
                <w:b/>
                <w:sz w:val="24"/>
                <w:szCs w:val="24"/>
              </w:rPr>
            </w:pPr>
            <w:r w:rsidRPr="000205CB">
              <w:rPr>
                <w:b/>
                <w:sz w:val="24"/>
                <w:szCs w:val="24"/>
              </w:rPr>
              <w:t>2</w:t>
            </w:r>
            <w:r w:rsidRPr="000205CB">
              <w:rPr>
                <w:b/>
                <w:sz w:val="24"/>
                <w:szCs w:val="24"/>
                <w:vertAlign w:val="superscript"/>
              </w:rPr>
              <w:t>nd</w:t>
            </w:r>
            <w:r w:rsidR="00856EBC" w:rsidRPr="000205CB">
              <w:rPr>
                <w:b/>
                <w:sz w:val="24"/>
                <w:szCs w:val="24"/>
              </w:rPr>
              <w:t xml:space="preserve"> Mid Term E</w:t>
            </w:r>
            <w:r w:rsidRPr="000205CB">
              <w:rPr>
                <w:b/>
                <w:sz w:val="24"/>
                <w:szCs w:val="24"/>
              </w:rPr>
              <w:t>xam</w:t>
            </w:r>
          </w:p>
        </w:tc>
        <w:tc>
          <w:tcPr>
            <w:tcW w:w="3669" w:type="dxa"/>
            <w:vMerge/>
          </w:tcPr>
          <w:p w14:paraId="10DCEED5" w14:textId="77777777" w:rsidR="002F040B" w:rsidRPr="000205CB" w:rsidRDefault="002F040B" w:rsidP="000812B9">
            <w:pPr>
              <w:rPr>
                <w:sz w:val="24"/>
                <w:szCs w:val="24"/>
              </w:rPr>
            </w:pPr>
          </w:p>
        </w:tc>
      </w:tr>
      <w:tr w:rsidR="00296DE5" w:rsidRPr="00C41271" w14:paraId="141FAE68" w14:textId="77777777" w:rsidTr="00642F03">
        <w:trPr>
          <w:trHeight w:val="620"/>
        </w:trPr>
        <w:tc>
          <w:tcPr>
            <w:tcW w:w="2021" w:type="dxa"/>
          </w:tcPr>
          <w:p w14:paraId="04ADAB1D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49-52</w:t>
            </w:r>
          </w:p>
        </w:tc>
        <w:tc>
          <w:tcPr>
            <w:tcW w:w="990" w:type="dxa"/>
          </w:tcPr>
          <w:p w14:paraId="158A331B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13</w:t>
            </w:r>
          </w:p>
          <w:p w14:paraId="71D755CB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6D03356B" w14:textId="1C2E718D" w:rsidR="00296DE5" w:rsidRPr="000205CB" w:rsidRDefault="00027F14" w:rsidP="00027F14">
            <w:pPr>
              <w:pStyle w:val="Default"/>
            </w:pPr>
            <w:r>
              <w:t>Intro</w:t>
            </w:r>
            <w:r w:rsidR="00C72527">
              <w:t>duction to upper and lower sums with examples and exercise</w:t>
            </w:r>
          </w:p>
        </w:tc>
        <w:tc>
          <w:tcPr>
            <w:tcW w:w="3669" w:type="dxa"/>
            <w:vMerge w:val="restart"/>
          </w:tcPr>
          <w:p w14:paraId="2F2540A2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432D5CF2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3E537E70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24267651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7295BCEB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757D65C0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66B5639E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57BBA1C1" w14:textId="228E5A16" w:rsidR="00296DE5" w:rsidRPr="000205CB" w:rsidRDefault="00027F14" w:rsidP="000812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54393E88" w14:textId="77777777" w:rsidR="00296DE5" w:rsidRPr="000205CB" w:rsidRDefault="00296DE5" w:rsidP="000812B9">
            <w:pPr>
              <w:jc w:val="center"/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Ron Larson</w:t>
            </w:r>
          </w:p>
          <w:p w14:paraId="3320C3F2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  <w:p w14:paraId="0B09DAE8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296DE5" w:rsidRPr="00C41271" w14:paraId="75A8C5C4" w14:textId="77777777" w:rsidTr="00642F03">
        <w:trPr>
          <w:trHeight w:val="1025"/>
        </w:trPr>
        <w:tc>
          <w:tcPr>
            <w:tcW w:w="2021" w:type="dxa"/>
          </w:tcPr>
          <w:p w14:paraId="1E728122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53-56</w:t>
            </w:r>
          </w:p>
        </w:tc>
        <w:tc>
          <w:tcPr>
            <w:tcW w:w="990" w:type="dxa"/>
          </w:tcPr>
          <w:p w14:paraId="29D0B56B" w14:textId="77777777" w:rsidR="00296DE5" w:rsidRPr="000205CB" w:rsidRDefault="00296DE5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14</w:t>
            </w:r>
          </w:p>
          <w:p w14:paraId="46CC88F6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0F585D21" w14:textId="77777777" w:rsidR="00AF1FC4" w:rsidRDefault="00027F14" w:rsidP="002E3B9F">
            <w:pPr>
              <w:pStyle w:val="Default"/>
            </w:pPr>
            <w:r>
              <w:t>Limits of the lower and upper sums</w:t>
            </w:r>
          </w:p>
          <w:p w14:paraId="3CC6E080" w14:textId="77777777" w:rsidR="00C72527" w:rsidRDefault="00C72527" w:rsidP="002E3B9F">
            <w:pPr>
              <w:pStyle w:val="Default"/>
            </w:pPr>
            <w:r>
              <w:t xml:space="preserve">By using limit method </w:t>
            </w:r>
          </w:p>
          <w:p w14:paraId="2FAF1CF6" w14:textId="315420EF" w:rsidR="00C72527" w:rsidRPr="000205CB" w:rsidRDefault="00C72527" w:rsidP="002E3B9F">
            <w:pPr>
              <w:pStyle w:val="Default"/>
              <w:rPr>
                <w:rFonts w:eastAsia="MS Mincho"/>
                <w:bCs/>
                <w:color w:val="auto"/>
                <w:kern w:val="2"/>
                <w:u w:val="single"/>
                <w:lang w:eastAsia="ja-JP"/>
              </w:rPr>
            </w:pPr>
            <w:r>
              <w:t>Example and exercise</w:t>
            </w:r>
          </w:p>
        </w:tc>
        <w:tc>
          <w:tcPr>
            <w:tcW w:w="3669" w:type="dxa"/>
            <w:vMerge/>
          </w:tcPr>
          <w:p w14:paraId="6BF6C9CE" w14:textId="77777777" w:rsidR="00296DE5" w:rsidRPr="000205CB" w:rsidRDefault="00296DE5" w:rsidP="000812B9">
            <w:pPr>
              <w:rPr>
                <w:sz w:val="24"/>
                <w:szCs w:val="24"/>
              </w:rPr>
            </w:pPr>
          </w:p>
        </w:tc>
      </w:tr>
      <w:tr w:rsidR="00A91722" w14:paraId="66134918" w14:textId="77777777" w:rsidTr="00642F03">
        <w:trPr>
          <w:trHeight w:val="818"/>
        </w:trPr>
        <w:tc>
          <w:tcPr>
            <w:tcW w:w="2021" w:type="dxa"/>
          </w:tcPr>
          <w:p w14:paraId="66B7D9A0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57-58</w:t>
            </w:r>
          </w:p>
        </w:tc>
        <w:tc>
          <w:tcPr>
            <w:tcW w:w="990" w:type="dxa"/>
          </w:tcPr>
          <w:p w14:paraId="3624BED8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Week 15</w:t>
            </w:r>
          </w:p>
          <w:p w14:paraId="3ABA37A4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14F559E2" w14:textId="2E5F1666" w:rsidR="00A91722" w:rsidRPr="000205CB" w:rsidRDefault="00027F14" w:rsidP="00F44F7A">
            <w:pPr>
              <w:pStyle w:val="Default"/>
              <w:rPr>
                <w:rFonts w:eastAsia="MS Mincho"/>
                <w:bCs/>
                <w:color w:val="auto"/>
                <w:kern w:val="2"/>
                <w:u w:val="single"/>
                <w:lang w:eastAsia="ja-JP"/>
              </w:rPr>
            </w:pPr>
            <w:r>
              <w:t xml:space="preserve">Introduction to first fundamental theorem of calculus </w:t>
            </w:r>
          </w:p>
        </w:tc>
        <w:tc>
          <w:tcPr>
            <w:tcW w:w="3669" w:type="dxa"/>
            <w:vMerge/>
          </w:tcPr>
          <w:p w14:paraId="2385FBA2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</w:tr>
      <w:tr w:rsidR="00A91722" w14:paraId="43E9B81A" w14:textId="77777777" w:rsidTr="00642F03">
        <w:trPr>
          <w:trHeight w:val="818"/>
        </w:trPr>
        <w:tc>
          <w:tcPr>
            <w:tcW w:w="2021" w:type="dxa"/>
          </w:tcPr>
          <w:p w14:paraId="0CE8165B" w14:textId="77777777" w:rsidR="00A91722" w:rsidRPr="000205CB" w:rsidRDefault="00A91722" w:rsidP="000812B9">
            <w:pPr>
              <w:rPr>
                <w:sz w:val="24"/>
                <w:szCs w:val="24"/>
              </w:rPr>
            </w:pPr>
            <w:r w:rsidRPr="000205CB">
              <w:rPr>
                <w:sz w:val="24"/>
                <w:szCs w:val="24"/>
              </w:rPr>
              <w:t>59-0</w:t>
            </w:r>
          </w:p>
        </w:tc>
        <w:tc>
          <w:tcPr>
            <w:tcW w:w="990" w:type="dxa"/>
          </w:tcPr>
          <w:p w14:paraId="3EAE6578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</w:tcPr>
          <w:p w14:paraId="43778037" w14:textId="77777777" w:rsidR="00A91722" w:rsidRPr="000205CB" w:rsidRDefault="00A91722" w:rsidP="000812B9">
            <w:pPr>
              <w:pStyle w:val="Default"/>
              <w:jc w:val="center"/>
              <w:rPr>
                <w:rFonts w:eastAsia="MS Mincho"/>
                <w:b/>
                <w:bCs/>
                <w:color w:val="auto"/>
                <w:kern w:val="2"/>
                <w:u w:val="single"/>
                <w:lang w:eastAsia="ja-JP"/>
              </w:rPr>
            </w:pPr>
            <w:r w:rsidRPr="000205CB">
              <w:rPr>
                <w:rFonts w:eastAsia="MS Mincho"/>
                <w:b/>
                <w:bCs/>
                <w:color w:val="auto"/>
                <w:kern w:val="2"/>
                <w:u w:val="single"/>
                <w:lang w:eastAsia="ja-JP"/>
              </w:rPr>
              <w:t>-Revision-</w:t>
            </w:r>
          </w:p>
        </w:tc>
        <w:tc>
          <w:tcPr>
            <w:tcW w:w="3669" w:type="dxa"/>
          </w:tcPr>
          <w:p w14:paraId="5A7E8CBB" w14:textId="77777777" w:rsidR="00A91722" w:rsidRPr="000205CB" w:rsidRDefault="00A91722" w:rsidP="000812B9">
            <w:pPr>
              <w:rPr>
                <w:sz w:val="24"/>
                <w:szCs w:val="24"/>
              </w:rPr>
            </w:pPr>
          </w:p>
        </w:tc>
      </w:tr>
      <w:tr w:rsidR="002F040B" w14:paraId="1339E4B2" w14:textId="77777777" w:rsidTr="00642F03">
        <w:trPr>
          <w:trHeight w:val="485"/>
        </w:trPr>
        <w:tc>
          <w:tcPr>
            <w:tcW w:w="10463" w:type="dxa"/>
            <w:gridSpan w:val="4"/>
          </w:tcPr>
          <w:p w14:paraId="784892EF" w14:textId="77777777" w:rsidR="002F040B" w:rsidRPr="000205CB" w:rsidRDefault="002F040B" w:rsidP="002F040B">
            <w:pPr>
              <w:jc w:val="center"/>
              <w:rPr>
                <w:b/>
                <w:sz w:val="24"/>
                <w:szCs w:val="24"/>
              </w:rPr>
            </w:pPr>
            <w:r w:rsidRPr="000205CB">
              <w:rPr>
                <w:b/>
                <w:sz w:val="24"/>
                <w:szCs w:val="24"/>
              </w:rPr>
              <w:t>Final Exam</w:t>
            </w:r>
          </w:p>
        </w:tc>
      </w:tr>
    </w:tbl>
    <w:p w14:paraId="2F073C88" w14:textId="77777777" w:rsidR="00290C7E" w:rsidRDefault="00290C7E" w:rsidP="0064241F">
      <w:pPr>
        <w:spacing w:before="6" w:line="260" w:lineRule="exact"/>
        <w:rPr>
          <w:b/>
          <w:sz w:val="24"/>
          <w:szCs w:val="26"/>
        </w:rPr>
      </w:pPr>
    </w:p>
    <w:p w14:paraId="43AA0C44" w14:textId="77777777" w:rsidR="0064241F" w:rsidRDefault="0064241F" w:rsidP="0064241F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Text Book</w:t>
      </w:r>
    </w:p>
    <w:p w14:paraId="4ECA2432" w14:textId="77777777" w:rsidR="000205CB" w:rsidRPr="00856EBC" w:rsidRDefault="000205CB" w:rsidP="0064241F">
      <w:pPr>
        <w:spacing w:before="6" w:line="260" w:lineRule="exact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7286EFED" w14:textId="77777777" w:rsidTr="00074FC3">
        <w:trPr>
          <w:trHeight w:hRule="exact" w:val="799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64E4" w14:textId="77777777" w:rsidR="0064241F" w:rsidRPr="00F91193" w:rsidRDefault="0064241F" w:rsidP="00074FC3">
            <w:pPr>
              <w:spacing w:before="15" w:line="200" w:lineRule="exact"/>
              <w:rPr>
                <w:sz w:val="22"/>
              </w:rPr>
            </w:pPr>
          </w:p>
          <w:p w14:paraId="7D1C7702" w14:textId="66B75EA6" w:rsidR="00735598" w:rsidRPr="0031792A" w:rsidRDefault="00735598" w:rsidP="0073559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1792A">
              <w:rPr>
                <w:sz w:val="24"/>
                <w:szCs w:val="24"/>
              </w:rPr>
              <w:t>Calculus of single variabl</w:t>
            </w:r>
            <w:r w:rsidR="002F7A83">
              <w:rPr>
                <w:sz w:val="24"/>
                <w:szCs w:val="24"/>
              </w:rPr>
              <w:t>e by Larson Hostetler Edwards (9</w:t>
            </w:r>
            <w:r w:rsidRPr="0031792A">
              <w:rPr>
                <w:sz w:val="24"/>
                <w:szCs w:val="24"/>
                <w:vertAlign w:val="superscript"/>
              </w:rPr>
              <w:t>th</w:t>
            </w:r>
            <w:r w:rsidRPr="0031792A">
              <w:rPr>
                <w:sz w:val="24"/>
                <w:szCs w:val="24"/>
              </w:rPr>
              <w:t xml:space="preserve"> edition)</w:t>
            </w:r>
          </w:p>
          <w:p w14:paraId="480E956A" w14:textId="77777777" w:rsidR="0064241F" w:rsidRPr="00735598" w:rsidRDefault="0064241F" w:rsidP="00735598">
            <w:pPr>
              <w:rPr>
                <w:sz w:val="22"/>
                <w:szCs w:val="19"/>
              </w:rPr>
            </w:pPr>
          </w:p>
        </w:tc>
      </w:tr>
    </w:tbl>
    <w:p w14:paraId="3DAF50EE" w14:textId="77777777" w:rsidR="0064241F" w:rsidRDefault="0064241F">
      <w:pPr>
        <w:rPr>
          <w:b/>
          <w:sz w:val="24"/>
          <w:szCs w:val="26"/>
        </w:rPr>
      </w:pPr>
    </w:p>
    <w:p w14:paraId="3E0B885E" w14:textId="77777777" w:rsidR="0064241F" w:rsidRDefault="0064241F" w:rsidP="0064241F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Reference Material</w:t>
      </w:r>
    </w:p>
    <w:p w14:paraId="3BDB7CB6" w14:textId="77777777" w:rsidR="000205CB" w:rsidRPr="00856EBC" w:rsidRDefault="000205CB" w:rsidP="0064241F">
      <w:pPr>
        <w:spacing w:before="6" w:line="260" w:lineRule="exact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0AB82F92" w14:textId="77777777" w:rsidTr="002D033F">
        <w:trPr>
          <w:trHeight w:hRule="exact" w:val="1119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4AA6" w14:textId="77777777" w:rsidR="0064241F" w:rsidRPr="00F91193" w:rsidRDefault="0064241F" w:rsidP="00074FC3">
            <w:pPr>
              <w:spacing w:before="15" w:line="200" w:lineRule="exact"/>
              <w:rPr>
                <w:sz w:val="22"/>
              </w:rPr>
            </w:pPr>
          </w:p>
          <w:p w14:paraId="23EBAD9B" w14:textId="77777777" w:rsidR="00735598" w:rsidRPr="000C211C" w:rsidRDefault="00735598" w:rsidP="00735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  Calculus by Thomas Finney 11</w:t>
            </w:r>
            <w:r w:rsidRPr="0049669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Edition</w:t>
            </w:r>
          </w:p>
          <w:p w14:paraId="236FCAFB" w14:textId="77777777" w:rsidR="00735598" w:rsidRDefault="00735598" w:rsidP="00735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</w:t>
            </w:r>
            <w:r w:rsidRPr="000C211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 Calculus by Schaum’s outlines series </w:t>
            </w:r>
          </w:p>
          <w:p w14:paraId="12CAD774" w14:textId="77777777" w:rsidR="0064241F" w:rsidRPr="00735598" w:rsidRDefault="00735598" w:rsidP="00735598">
            <w:pPr>
              <w:rPr>
                <w:sz w:val="22"/>
                <w:szCs w:val="19"/>
              </w:rPr>
            </w:pPr>
            <w:r>
              <w:rPr>
                <w:sz w:val="24"/>
                <w:szCs w:val="24"/>
              </w:rPr>
              <w:t xml:space="preserve">      3.   Calculus by James Stewart Latest edition</w:t>
            </w:r>
          </w:p>
        </w:tc>
      </w:tr>
    </w:tbl>
    <w:p w14:paraId="5705B0E1" w14:textId="77777777" w:rsidR="00735598" w:rsidRDefault="00735598" w:rsidP="0064241F">
      <w:pPr>
        <w:spacing w:before="6" w:line="260" w:lineRule="exact"/>
        <w:rPr>
          <w:b/>
          <w:sz w:val="24"/>
          <w:szCs w:val="26"/>
        </w:rPr>
      </w:pPr>
    </w:p>
    <w:p w14:paraId="6E4C3731" w14:textId="7CEE5446" w:rsidR="000205CB" w:rsidRDefault="0064241F" w:rsidP="0064241F">
      <w:pPr>
        <w:spacing w:before="6" w:line="260" w:lineRule="exact"/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Course Learning Outcomes</w:t>
      </w:r>
    </w:p>
    <w:p w14:paraId="5E23FCD6" w14:textId="77777777" w:rsidR="000205CB" w:rsidRPr="00856EBC" w:rsidRDefault="000205CB" w:rsidP="0064241F">
      <w:pPr>
        <w:spacing w:before="6" w:line="260" w:lineRule="exact"/>
        <w:rPr>
          <w:b/>
          <w:sz w:val="28"/>
          <w:szCs w:val="28"/>
        </w:rPr>
      </w:pPr>
    </w:p>
    <w:tbl>
      <w:tblPr>
        <w:tblW w:w="4945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9799"/>
      </w:tblGrid>
      <w:tr w:rsidR="0064241F" w:rsidRPr="00081BC6" w14:paraId="41615697" w14:textId="77777777" w:rsidTr="0064241F">
        <w:trPr>
          <w:trHeight w:hRule="exact" w:val="361"/>
        </w:trPr>
        <w:tc>
          <w:tcPr>
            <w:tcW w:w="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3BD9" w14:textId="77777777" w:rsidR="0064241F" w:rsidRPr="00F91193" w:rsidRDefault="0064241F" w:rsidP="00074FC3">
            <w:pPr>
              <w:spacing w:before="15" w:line="200" w:lineRule="exact"/>
              <w:rPr>
                <w:sz w:val="22"/>
              </w:rPr>
            </w:pPr>
          </w:p>
        </w:tc>
        <w:tc>
          <w:tcPr>
            <w:tcW w:w="47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7CA86" w14:textId="77777777" w:rsidR="0064241F" w:rsidRPr="0064241F" w:rsidRDefault="0064241F" w:rsidP="0064241F">
            <w:pPr>
              <w:jc w:val="center"/>
              <w:rPr>
                <w:b/>
                <w:sz w:val="22"/>
                <w:szCs w:val="19"/>
              </w:rPr>
            </w:pPr>
            <w:r w:rsidRPr="0064241F">
              <w:rPr>
                <w:b/>
                <w:sz w:val="24"/>
                <w:szCs w:val="19"/>
              </w:rPr>
              <w:t>Course Learning Outcomes (CLO)</w:t>
            </w:r>
          </w:p>
        </w:tc>
      </w:tr>
      <w:tr w:rsidR="0064241F" w:rsidRPr="00081BC6" w14:paraId="0E3A8A17" w14:textId="77777777" w:rsidTr="0064241F">
        <w:trPr>
          <w:trHeight w:hRule="exact" w:val="576"/>
        </w:trPr>
        <w:tc>
          <w:tcPr>
            <w:tcW w:w="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56578E" w14:textId="34571C59" w:rsidR="0064241F" w:rsidRPr="00F91193" w:rsidRDefault="00CC242C" w:rsidP="0064241F">
            <w:pPr>
              <w:spacing w:before="15" w:line="200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7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9C1BE" w14:textId="206BEE6C" w:rsidR="0064241F" w:rsidRPr="00CC242C" w:rsidRDefault="00982654" w:rsidP="00642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An ability</w:t>
            </w:r>
            <w:r w:rsidR="00F57968">
              <w:rPr>
                <w:sz w:val="24"/>
                <w:szCs w:val="24"/>
                <w:shd w:val="clear" w:color="auto" w:fill="FFFFFF"/>
              </w:rPr>
              <w:t xml:space="preserve"> to apply knowledge of </w:t>
            </w:r>
            <w:r w:rsidR="00722E83" w:rsidRPr="00CC242C">
              <w:rPr>
                <w:sz w:val="24"/>
                <w:szCs w:val="24"/>
                <w:shd w:val="clear" w:color="auto" w:fill="FFFFFF"/>
              </w:rPr>
              <w:t>derivatives using the concept of limits and continuity.</w:t>
            </w:r>
            <w:r w:rsidR="00722E83" w:rsidRPr="00CC242C">
              <w:rPr>
                <w:rStyle w:val="Strong"/>
                <w:rFonts w:eastAsiaTheme="majorEastAsia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4241F" w:rsidRPr="00081BC6" w14:paraId="7314E024" w14:textId="77777777" w:rsidTr="0064241F">
        <w:trPr>
          <w:trHeight w:hRule="exact" w:val="576"/>
        </w:trPr>
        <w:tc>
          <w:tcPr>
            <w:tcW w:w="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D055B1" w14:textId="20918F23" w:rsidR="0064241F" w:rsidRPr="00F91193" w:rsidRDefault="00CC242C" w:rsidP="0064241F">
            <w:pPr>
              <w:spacing w:before="15" w:line="200" w:lineRule="exac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7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32B9F5" w14:textId="57750E4B" w:rsidR="0064241F" w:rsidRPr="00CC242C" w:rsidRDefault="00982654" w:rsidP="0064241F">
            <w:pPr>
              <w:rPr>
                <w:sz w:val="24"/>
                <w:szCs w:val="24"/>
              </w:rPr>
            </w:pPr>
            <w:r w:rsidRPr="00DD036E"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>An ability to identify</w:t>
            </w:r>
            <w:r w:rsidR="00F372C4"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 differienta</w:t>
            </w:r>
            <w:r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tion problem and </w:t>
            </w:r>
            <w:r w:rsidR="00F372C4"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analyze </w:t>
            </w:r>
            <w:r w:rsidR="00F372C4">
              <w:rPr>
                <w:sz w:val="24"/>
                <w:szCs w:val="24"/>
              </w:rPr>
              <w:t>real life applications.</w:t>
            </w:r>
          </w:p>
        </w:tc>
      </w:tr>
      <w:tr w:rsidR="0064241F" w:rsidRPr="00081BC6" w14:paraId="5BB18774" w14:textId="77777777" w:rsidTr="0064241F">
        <w:trPr>
          <w:trHeight w:hRule="exact" w:val="576"/>
        </w:trPr>
        <w:tc>
          <w:tcPr>
            <w:tcW w:w="26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E7B3C0" w14:textId="553EB083" w:rsidR="0064241F" w:rsidRPr="00F91193" w:rsidRDefault="00CC242C" w:rsidP="0064241F">
            <w:pPr>
              <w:spacing w:before="15" w:line="200" w:lineRule="exac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7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D2AFDE" w14:textId="5606A786" w:rsidR="0064241F" w:rsidRPr="00CC242C" w:rsidRDefault="00F372C4" w:rsidP="0064241F">
            <w:pPr>
              <w:rPr>
                <w:sz w:val="24"/>
                <w:szCs w:val="24"/>
              </w:rPr>
            </w:pPr>
            <w:r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An ability to design </w:t>
            </w:r>
            <w:r w:rsidR="000B2D3E"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the </w:t>
            </w:r>
            <w:r>
              <w:rPr>
                <w:rStyle w:val="fontstyle21"/>
                <w:rFonts w:ascii="Times New Roman" w:eastAsiaTheme="majorEastAsia" w:hAnsi="Times New Roman" w:cs="Times New Roman"/>
                <w:sz w:val="24"/>
                <w:szCs w:val="24"/>
              </w:rPr>
              <w:t xml:space="preserve">solution of </w:t>
            </w:r>
            <w:r w:rsidR="00CC242C" w:rsidRPr="00CC242C">
              <w:rPr>
                <w:sz w:val="24"/>
                <w:szCs w:val="24"/>
                <w:shd w:val="clear" w:color="auto" w:fill="FFFFFF"/>
              </w:rPr>
              <w:t>integration</w:t>
            </w:r>
            <w:r w:rsidR="0033687C">
              <w:rPr>
                <w:sz w:val="24"/>
                <w:szCs w:val="24"/>
                <w:shd w:val="clear" w:color="auto" w:fill="FFFFFF"/>
              </w:rPr>
              <w:t xml:space="preserve"> problems</w:t>
            </w:r>
            <w:r>
              <w:rPr>
                <w:sz w:val="24"/>
                <w:szCs w:val="24"/>
                <w:shd w:val="clear" w:color="auto" w:fill="FFFFFF"/>
              </w:rPr>
              <w:t xml:space="preserve"> and area under the curves </w:t>
            </w:r>
          </w:p>
        </w:tc>
      </w:tr>
    </w:tbl>
    <w:p w14:paraId="5786D7AE" w14:textId="77777777" w:rsidR="009E3335" w:rsidRDefault="009E3335">
      <w:pPr>
        <w:rPr>
          <w:b/>
          <w:sz w:val="24"/>
          <w:szCs w:val="26"/>
        </w:rPr>
      </w:pPr>
    </w:p>
    <w:p w14:paraId="25A77DE1" w14:textId="77777777" w:rsidR="000205CB" w:rsidRDefault="000205CB">
      <w:pPr>
        <w:rPr>
          <w:b/>
          <w:sz w:val="24"/>
          <w:szCs w:val="26"/>
        </w:rPr>
      </w:pPr>
    </w:p>
    <w:p w14:paraId="2594D5F0" w14:textId="77777777" w:rsidR="000205CB" w:rsidRDefault="000205CB">
      <w:pPr>
        <w:rPr>
          <w:b/>
          <w:sz w:val="24"/>
          <w:szCs w:val="26"/>
        </w:rPr>
      </w:pPr>
    </w:p>
    <w:p w14:paraId="59E030AD" w14:textId="77777777" w:rsidR="000205CB" w:rsidRDefault="000205CB">
      <w:pPr>
        <w:rPr>
          <w:b/>
          <w:sz w:val="24"/>
          <w:szCs w:val="26"/>
        </w:rPr>
      </w:pPr>
    </w:p>
    <w:p w14:paraId="5F1A994A" w14:textId="77777777" w:rsidR="00A913FD" w:rsidRPr="00856EBC" w:rsidRDefault="00A913FD">
      <w:pPr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CLO-SO Map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4"/>
        <w:gridCol w:w="844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3"/>
      </w:tblGrid>
      <w:tr w:rsidR="00A913FD" w14:paraId="19DAD6CE" w14:textId="77777777" w:rsidTr="00A913FD">
        <w:trPr>
          <w:trHeight w:val="405"/>
        </w:trPr>
        <w:tc>
          <w:tcPr>
            <w:tcW w:w="557" w:type="pct"/>
          </w:tcPr>
          <w:p w14:paraId="1A778ABF" w14:textId="77777777" w:rsidR="00A913FD" w:rsidRPr="00A913FD" w:rsidRDefault="00A913FD">
            <w:pPr>
              <w:rPr>
                <w:b/>
                <w:sz w:val="24"/>
                <w:szCs w:val="24"/>
              </w:rPr>
            </w:pPr>
          </w:p>
        </w:tc>
        <w:tc>
          <w:tcPr>
            <w:tcW w:w="4443" w:type="pct"/>
            <w:gridSpan w:val="11"/>
          </w:tcPr>
          <w:p w14:paraId="77127336" w14:textId="77777777" w:rsidR="00A913FD" w:rsidRPr="00A913FD" w:rsidRDefault="00A913FD" w:rsidP="00A913FD">
            <w:pPr>
              <w:jc w:val="center"/>
              <w:rPr>
                <w:b/>
                <w:sz w:val="24"/>
                <w:szCs w:val="24"/>
              </w:rPr>
            </w:pPr>
            <w:r w:rsidRPr="00A913FD">
              <w:rPr>
                <w:b/>
                <w:sz w:val="24"/>
                <w:szCs w:val="24"/>
              </w:rPr>
              <w:t>SO IDs</w:t>
            </w:r>
          </w:p>
        </w:tc>
      </w:tr>
      <w:tr w:rsidR="00A913FD" w14:paraId="102CD63C" w14:textId="77777777" w:rsidTr="000C3588">
        <w:trPr>
          <w:trHeight w:val="371"/>
        </w:trPr>
        <w:tc>
          <w:tcPr>
            <w:tcW w:w="557" w:type="pct"/>
          </w:tcPr>
          <w:p w14:paraId="7B6F5DCC" w14:textId="77777777" w:rsidR="00A913FD" w:rsidRPr="00A913FD" w:rsidRDefault="00A913FD">
            <w:pPr>
              <w:rPr>
                <w:b/>
                <w:sz w:val="22"/>
                <w:szCs w:val="22"/>
              </w:rPr>
            </w:pPr>
            <w:r w:rsidRPr="00A913FD">
              <w:rPr>
                <w:b/>
                <w:sz w:val="22"/>
                <w:szCs w:val="22"/>
              </w:rPr>
              <w:t>CLO ID</w:t>
            </w:r>
          </w:p>
        </w:tc>
        <w:tc>
          <w:tcPr>
            <w:tcW w:w="404" w:type="pct"/>
            <w:vAlign w:val="center"/>
          </w:tcPr>
          <w:p w14:paraId="7A6E4774" w14:textId="66606089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GA1</w:t>
            </w:r>
          </w:p>
        </w:tc>
        <w:tc>
          <w:tcPr>
            <w:tcW w:w="404" w:type="pct"/>
            <w:vAlign w:val="center"/>
          </w:tcPr>
          <w:p w14:paraId="73B82027" w14:textId="72F3207E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GA2</w:t>
            </w:r>
          </w:p>
        </w:tc>
        <w:tc>
          <w:tcPr>
            <w:tcW w:w="404" w:type="pct"/>
            <w:vAlign w:val="center"/>
          </w:tcPr>
          <w:p w14:paraId="79B67179" w14:textId="3B2D68B6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GA3</w:t>
            </w:r>
          </w:p>
        </w:tc>
        <w:tc>
          <w:tcPr>
            <w:tcW w:w="404" w:type="pct"/>
            <w:vAlign w:val="center"/>
          </w:tcPr>
          <w:p w14:paraId="672C3228" w14:textId="7DCB095B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GA4</w:t>
            </w:r>
          </w:p>
        </w:tc>
        <w:tc>
          <w:tcPr>
            <w:tcW w:w="404" w:type="pct"/>
            <w:vAlign w:val="center"/>
          </w:tcPr>
          <w:p w14:paraId="258D0478" w14:textId="5462D67C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GA5</w:t>
            </w:r>
          </w:p>
        </w:tc>
        <w:tc>
          <w:tcPr>
            <w:tcW w:w="404" w:type="pct"/>
            <w:vAlign w:val="center"/>
          </w:tcPr>
          <w:p w14:paraId="2DF14490" w14:textId="57915AB5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GA6</w:t>
            </w:r>
          </w:p>
        </w:tc>
        <w:tc>
          <w:tcPr>
            <w:tcW w:w="404" w:type="pct"/>
            <w:vAlign w:val="center"/>
          </w:tcPr>
          <w:p w14:paraId="1BE02168" w14:textId="53218039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GA7</w:t>
            </w:r>
          </w:p>
        </w:tc>
        <w:tc>
          <w:tcPr>
            <w:tcW w:w="404" w:type="pct"/>
            <w:vAlign w:val="center"/>
          </w:tcPr>
          <w:p w14:paraId="006E4523" w14:textId="091AB7F6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GA8</w:t>
            </w:r>
          </w:p>
        </w:tc>
        <w:tc>
          <w:tcPr>
            <w:tcW w:w="404" w:type="pct"/>
            <w:vAlign w:val="center"/>
          </w:tcPr>
          <w:p w14:paraId="215F0597" w14:textId="3316CFE8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GA9</w:t>
            </w:r>
          </w:p>
        </w:tc>
        <w:tc>
          <w:tcPr>
            <w:tcW w:w="404" w:type="pct"/>
            <w:vAlign w:val="center"/>
          </w:tcPr>
          <w:p w14:paraId="55663C56" w14:textId="0837081E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GA10</w:t>
            </w:r>
          </w:p>
        </w:tc>
        <w:tc>
          <w:tcPr>
            <w:tcW w:w="403" w:type="pct"/>
            <w:vAlign w:val="center"/>
          </w:tcPr>
          <w:p w14:paraId="4E258359" w14:textId="72413E3C" w:rsidR="00A913FD" w:rsidRPr="00A913FD" w:rsidRDefault="00E06B65" w:rsidP="00A9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GA11</w:t>
            </w:r>
          </w:p>
        </w:tc>
      </w:tr>
      <w:tr w:rsidR="00A913FD" w14:paraId="07D1064D" w14:textId="77777777" w:rsidTr="000C3588">
        <w:trPr>
          <w:trHeight w:val="355"/>
        </w:trPr>
        <w:tc>
          <w:tcPr>
            <w:tcW w:w="557" w:type="pct"/>
            <w:vAlign w:val="center"/>
          </w:tcPr>
          <w:p w14:paraId="23237AAA" w14:textId="77777777" w:rsidR="00A913FD" w:rsidRPr="00A913FD" w:rsidRDefault="00A913FD" w:rsidP="00A913FD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1</w:t>
            </w:r>
          </w:p>
        </w:tc>
        <w:tc>
          <w:tcPr>
            <w:tcW w:w="404" w:type="pct"/>
            <w:vAlign w:val="center"/>
          </w:tcPr>
          <w:p w14:paraId="23258E72" w14:textId="77777777" w:rsidR="00A913FD" w:rsidRPr="00A913FD" w:rsidRDefault="004518C8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2D67836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28CEB6CA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D4730F0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F2D1A96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061DD90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57D9476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0DB540B9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7D80A21D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AD8397B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3" w:type="pct"/>
            <w:vAlign w:val="center"/>
          </w:tcPr>
          <w:p w14:paraId="642202C4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</w:tr>
      <w:tr w:rsidR="00A913FD" w14:paraId="35A14719" w14:textId="77777777" w:rsidTr="000C3588">
        <w:trPr>
          <w:trHeight w:val="371"/>
        </w:trPr>
        <w:tc>
          <w:tcPr>
            <w:tcW w:w="557" w:type="pct"/>
            <w:vAlign w:val="center"/>
          </w:tcPr>
          <w:p w14:paraId="78EB7D6E" w14:textId="77777777" w:rsidR="00A913FD" w:rsidRPr="00A913FD" w:rsidRDefault="00A913FD" w:rsidP="00A913FD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2</w:t>
            </w:r>
          </w:p>
        </w:tc>
        <w:tc>
          <w:tcPr>
            <w:tcW w:w="404" w:type="pct"/>
            <w:vAlign w:val="center"/>
          </w:tcPr>
          <w:p w14:paraId="7D37CD68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60D01713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A121D54" w14:textId="26920C41" w:rsidR="00A913FD" w:rsidRPr="00A913FD" w:rsidRDefault="00CC242C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3FBE8CC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21EA650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2CDF1A7D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0607F592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7A649271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7F52DFEC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29657013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3" w:type="pct"/>
            <w:vAlign w:val="center"/>
          </w:tcPr>
          <w:p w14:paraId="33894ED0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</w:tr>
      <w:tr w:rsidR="00A913FD" w14:paraId="2F908000" w14:textId="77777777" w:rsidTr="000C3588">
        <w:trPr>
          <w:trHeight w:val="371"/>
        </w:trPr>
        <w:tc>
          <w:tcPr>
            <w:tcW w:w="557" w:type="pct"/>
            <w:vAlign w:val="center"/>
          </w:tcPr>
          <w:p w14:paraId="07315324" w14:textId="77777777" w:rsidR="00A913FD" w:rsidRPr="00A913FD" w:rsidRDefault="00A913FD" w:rsidP="00A913FD">
            <w:pPr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CLO 3</w:t>
            </w:r>
          </w:p>
        </w:tc>
        <w:tc>
          <w:tcPr>
            <w:tcW w:w="404" w:type="pct"/>
            <w:vAlign w:val="center"/>
          </w:tcPr>
          <w:p w14:paraId="0A4F4361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DD895AA" w14:textId="575C5354" w:rsidR="00A913FD" w:rsidRPr="00A913FD" w:rsidRDefault="00CC242C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18F261CB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59E63B7" w14:textId="77777777" w:rsidR="00A913FD" w:rsidRPr="00A913FD" w:rsidRDefault="00091184" w:rsidP="00A9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8643B72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84967B2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431BE4FD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202CA923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6C61546A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4" w:type="pct"/>
            <w:vAlign w:val="center"/>
          </w:tcPr>
          <w:p w14:paraId="6CF06941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  <w:tc>
          <w:tcPr>
            <w:tcW w:w="403" w:type="pct"/>
            <w:vAlign w:val="center"/>
          </w:tcPr>
          <w:p w14:paraId="5E02E177" w14:textId="77777777" w:rsidR="00A913FD" w:rsidRPr="00A913FD" w:rsidRDefault="00A913FD" w:rsidP="00A913FD">
            <w:pPr>
              <w:jc w:val="center"/>
              <w:rPr>
                <w:sz w:val="22"/>
                <w:szCs w:val="22"/>
              </w:rPr>
            </w:pPr>
            <w:r w:rsidRPr="00A913FD">
              <w:rPr>
                <w:sz w:val="22"/>
                <w:szCs w:val="22"/>
              </w:rPr>
              <w:t>0</w:t>
            </w:r>
          </w:p>
        </w:tc>
      </w:tr>
    </w:tbl>
    <w:p w14:paraId="723C1B61" w14:textId="77777777" w:rsidR="009E3335" w:rsidRDefault="009E3335">
      <w:pPr>
        <w:rPr>
          <w:b/>
          <w:sz w:val="28"/>
          <w:szCs w:val="28"/>
        </w:rPr>
      </w:pPr>
    </w:p>
    <w:p w14:paraId="5D99FC08" w14:textId="77777777" w:rsidR="0064241F" w:rsidRPr="00856EBC" w:rsidRDefault="00574A88">
      <w:pPr>
        <w:rPr>
          <w:b/>
          <w:sz w:val="28"/>
          <w:szCs w:val="28"/>
        </w:rPr>
      </w:pPr>
      <w:r w:rsidRPr="00856EBC">
        <w:rPr>
          <w:b/>
          <w:sz w:val="28"/>
          <w:szCs w:val="28"/>
        </w:rPr>
        <w:t>Approvals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2"/>
        <w:gridCol w:w="8764"/>
      </w:tblGrid>
      <w:tr w:rsidR="00574A88" w14:paraId="10F2B931" w14:textId="77777777" w:rsidTr="00574A88">
        <w:tc>
          <w:tcPr>
            <w:tcW w:w="809" w:type="pct"/>
          </w:tcPr>
          <w:p w14:paraId="7766ADCC" w14:textId="77777777" w:rsidR="00574A88" w:rsidRPr="00574A88" w:rsidRDefault="00574A88">
            <w:pPr>
              <w:rPr>
                <w:sz w:val="24"/>
                <w:szCs w:val="26"/>
              </w:rPr>
            </w:pPr>
            <w:r w:rsidRPr="00574A88">
              <w:rPr>
                <w:sz w:val="24"/>
                <w:szCs w:val="26"/>
              </w:rPr>
              <w:t>Prepared By</w:t>
            </w:r>
          </w:p>
        </w:tc>
        <w:tc>
          <w:tcPr>
            <w:tcW w:w="4191" w:type="pct"/>
          </w:tcPr>
          <w:p w14:paraId="392664B8" w14:textId="4C055C2E" w:rsidR="00574A88" w:rsidRPr="00574A88" w:rsidRDefault="001D189B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Abdul Rehman Soomro</w:t>
            </w:r>
          </w:p>
        </w:tc>
      </w:tr>
      <w:tr w:rsidR="00574A88" w14:paraId="0BE162BF" w14:textId="77777777" w:rsidTr="00574A88">
        <w:tc>
          <w:tcPr>
            <w:tcW w:w="809" w:type="pct"/>
          </w:tcPr>
          <w:p w14:paraId="4AB7582E" w14:textId="77777777" w:rsidR="00574A88" w:rsidRPr="00574A88" w:rsidRDefault="00574A88">
            <w:pPr>
              <w:rPr>
                <w:sz w:val="24"/>
                <w:szCs w:val="26"/>
              </w:rPr>
            </w:pPr>
            <w:r w:rsidRPr="00574A88">
              <w:rPr>
                <w:sz w:val="24"/>
                <w:szCs w:val="26"/>
              </w:rPr>
              <w:t>Approved By</w:t>
            </w:r>
          </w:p>
        </w:tc>
        <w:tc>
          <w:tcPr>
            <w:tcW w:w="4191" w:type="pct"/>
          </w:tcPr>
          <w:p w14:paraId="76BEAC35" w14:textId="77777777" w:rsidR="00574A88" w:rsidRPr="00574A88" w:rsidRDefault="00574A88">
            <w:pPr>
              <w:rPr>
                <w:sz w:val="24"/>
                <w:szCs w:val="26"/>
              </w:rPr>
            </w:pPr>
          </w:p>
        </w:tc>
      </w:tr>
      <w:tr w:rsidR="00574A88" w14:paraId="0AE5F9E5" w14:textId="77777777" w:rsidTr="00574A88">
        <w:tc>
          <w:tcPr>
            <w:tcW w:w="809" w:type="pct"/>
          </w:tcPr>
          <w:p w14:paraId="6095E5AB" w14:textId="77777777" w:rsidR="00574A88" w:rsidRPr="00574A88" w:rsidRDefault="00574A88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Last Update</w:t>
            </w:r>
          </w:p>
        </w:tc>
        <w:tc>
          <w:tcPr>
            <w:tcW w:w="4191" w:type="pct"/>
          </w:tcPr>
          <w:p w14:paraId="7198B85F" w14:textId="77777777" w:rsidR="00574A88" w:rsidRPr="00574A88" w:rsidRDefault="00574A88">
            <w:pPr>
              <w:rPr>
                <w:sz w:val="24"/>
                <w:szCs w:val="26"/>
              </w:rPr>
            </w:pPr>
          </w:p>
        </w:tc>
      </w:tr>
    </w:tbl>
    <w:p w14:paraId="12D9B693" w14:textId="77777777" w:rsidR="0064241F" w:rsidRDefault="0064241F">
      <w:pPr>
        <w:rPr>
          <w:b/>
          <w:sz w:val="24"/>
          <w:szCs w:val="26"/>
        </w:rPr>
      </w:pPr>
    </w:p>
    <w:sectPr w:rsidR="0064241F" w:rsidSect="00574A88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C75B0" w14:textId="77777777" w:rsidR="0020671D" w:rsidRDefault="0020671D" w:rsidP="00471C53">
      <w:r>
        <w:separator/>
      </w:r>
    </w:p>
  </w:endnote>
  <w:endnote w:type="continuationSeparator" w:id="0">
    <w:p w14:paraId="33C11D36" w14:textId="77777777" w:rsidR="0020671D" w:rsidRDefault="0020671D" w:rsidP="004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A7165" w14:textId="77777777" w:rsidR="0020671D" w:rsidRDefault="0020671D" w:rsidP="00471C53">
      <w:r>
        <w:separator/>
      </w:r>
    </w:p>
  </w:footnote>
  <w:footnote w:type="continuationSeparator" w:id="0">
    <w:p w14:paraId="0CE66EA8" w14:textId="77777777" w:rsidR="0020671D" w:rsidRDefault="0020671D" w:rsidP="0047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AD7"/>
    <w:multiLevelType w:val="hybridMultilevel"/>
    <w:tmpl w:val="B3D0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5F4B"/>
    <w:multiLevelType w:val="hybridMultilevel"/>
    <w:tmpl w:val="10084FE8"/>
    <w:lvl w:ilvl="0" w:tplc="44D4014C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61545B9"/>
    <w:multiLevelType w:val="hybridMultilevel"/>
    <w:tmpl w:val="6B12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52C2D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>
    <w:nsid w:val="1BCB79DF"/>
    <w:multiLevelType w:val="hybridMultilevel"/>
    <w:tmpl w:val="48B495E4"/>
    <w:lvl w:ilvl="0" w:tplc="E2ACA18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>
    <w:nsid w:val="1DE5007A"/>
    <w:multiLevelType w:val="hybridMultilevel"/>
    <w:tmpl w:val="E90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14345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>
    <w:nsid w:val="1F232F49"/>
    <w:multiLevelType w:val="hybridMultilevel"/>
    <w:tmpl w:val="6276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13B6E"/>
    <w:multiLevelType w:val="hybridMultilevel"/>
    <w:tmpl w:val="51BE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D4820"/>
    <w:multiLevelType w:val="hybridMultilevel"/>
    <w:tmpl w:val="D7B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4244D"/>
    <w:multiLevelType w:val="hybridMultilevel"/>
    <w:tmpl w:val="40CE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C5EDD"/>
    <w:multiLevelType w:val="hybridMultilevel"/>
    <w:tmpl w:val="4B5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060CE"/>
    <w:multiLevelType w:val="hybridMultilevel"/>
    <w:tmpl w:val="5806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129D4"/>
    <w:multiLevelType w:val="hybridMultilevel"/>
    <w:tmpl w:val="B9428F04"/>
    <w:lvl w:ilvl="0" w:tplc="C1322924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969AD"/>
    <w:multiLevelType w:val="hybridMultilevel"/>
    <w:tmpl w:val="9AD0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0577A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>
    <w:nsid w:val="5A5F37BF"/>
    <w:multiLevelType w:val="hybridMultilevel"/>
    <w:tmpl w:val="C8E4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78603B"/>
    <w:multiLevelType w:val="hybridMultilevel"/>
    <w:tmpl w:val="073E2E5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69E42B36"/>
    <w:multiLevelType w:val="multilevel"/>
    <w:tmpl w:val="87D44E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84F41F7"/>
    <w:multiLevelType w:val="hybridMultilevel"/>
    <w:tmpl w:val="BDE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A047C"/>
    <w:multiLevelType w:val="hybridMultilevel"/>
    <w:tmpl w:val="5ECE7EF6"/>
    <w:lvl w:ilvl="0" w:tplc="44D4014C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7"/>
  </w:num>
  <w:num w:numId="5">
    <w:abstractNumId w:val="1"/>
  </w:num>
  <w:num w:numId="6">
    <w:abstractNumId w:val="20"/>
  </w:num>
  <w:num w:numId="7">
    <w:abstractNumId w:val="16"/>
  </w:num>
  <w:num w:numId="8">
    <w:abstractNumId w:val="6"/>
  </w:num>
  <w:num w:numId="9">
    <w:abstractNumId w:val="3"/>
  </w:num>
  <w:num w:numId="10">
    <w:abstractNumId w:val="15"/>
  </w:num>
  <w:num w:numId="11">
    <w:abstractNumId w:val="12"/>
  </w:num>
  <w:num w:numId="12">
    <w:abstractNumId w:val="11"/>
  </w:num>
  <w:num w:numId="13">
    <w:abstractNumId w:val="19"/>
  </w:num>
  <w:num w:numId="14">
    <w:abstractNumId w:val="10"/>
  </w:num>
  <w:num w:numId="15">
    <w:abstractNumId w:val="14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8"/>
  </w:num>
  <w:num w:numId="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NzMwsTS1NLYwNDFW0lEKTi0uzszPAykwrwUACL1p3CwAAAA="/>
  </w:docVars>
  <w:rsids>
    <w:rsidRoot w:val="00160D7F"/>
    <w:rsid w:val="00017E60"/>
    <w:rsid w:val="000205CB"/>
    <w:rsid w:val="0002491D"/>
    <w:rsid w:val="00027F14"/>
    <w:rsid w:val="00036365"/>
    <w:rsid w:val="00056671"/>
    <w:rsid w:val="00061C9F"/>
    <w:rsid w:val="00070B95"/>
    <w:rsid w:val="00073703"/>
    <w:rsid w:val="00081BC6"/>
    <w:rsid w:val="00091184"/>
    <w:rsid w:val="00092F2A"/>
    <w:rsid w:val="00093239"/>
    <w:rsid w:val="000A46B5"/>
    <w:rsid w:val="000B0BBA"/>
    <w:rsid w:val="000B2D3E"/>
    <w:rsid w:val="000B7861"/>
    <w:rsid w:val="000C1D7A"/>
    <w:rsid w:val="000C2569"/>
    <w:rsid w:val="000C3588"/>
    <w:rsid w:val="000C5F20"/>
    <w:rsid w:val="000C6E6B"/>
    <w:rsid w:val="000E4FC4"/>
    <w:rsid w:val="000E7BFC"/>
    <w:rsid w:val="000F23C9"/>
    <w:rsid w:val="001024FC"/>
    <w:rsid w:val="00112964"/>
    <w:rsid w:val="00136A66"/>
    <w:rsid w:val="0015309A"/>
    <w:rsid w:val="00155F3C"/>
    <w:rsid w:val="00160D7F"/>
    <w:rsid w:val="00180ACA"/>
    <w:rsid w:val="00181045"/>
    <w:rsid w:val="001931CD"/>
    <w:rsid w:val="0019730F"/>
    <w:rsid w:val="001A538A"/>
    <w:rsid w:val="001D189B"/>
    <w:rsid w:val="001D3543"/>
    <w:rsid w:val="001E2624"/>
    <w:rsid w:val="001E4BE0"/>
    <w:rsid w:val="001E4C48"/>
    <w:rsid w:val="001F29EE"/>
    <w:rsid w:val="0020380A"/>
    <w:rsid w:val="0020671D"/>
    <w:rsid w:val="0022792D"/>
    <w:rsid w:val="00282F22"/>
    <w:rsid w:val="00290C7E"/>
    <w:rsid w:val="00296DE5"/>
    <w:rsid w:val="002A01BA"/>
    <w:rsid w:val="002A5253"/>
    <w:rsid w:val="002C521F"/>
    <w:rsid w:val="002C6E93"/>
    <w:rsid w:val="002D033F"/>
    <w:rsid w:val="002D662F"/>
    <w:rsid w:val="002F040B"/>
    <w:rsid w:val="002F7A83"/>
    <w:rsid w:val="00303C22"/>
    <w:rsid w:val="00310160"/>
    <w:rsid w:val="00310B9D"/>
    <w:rsid w:val="00313054"/>
    <w:rsid w:val="00332D3B"/>
    <w:rsid w:val="0033687C"/>
    <w:rsid w:val="00361619"/>
    <w:rsid w:val="0036288A"/>
    <w:rsid w:val="00371CDA"/>
    <w:rsid w:val="003870ED"/>
    <w:rsid w:val="003878B6"/>
    <w:rsid w:val="003D1A03"/>
    <w:rsid w:val="00405414"/>
    <w:rsid w:val="0041600F"/>
    <w:rsid w:val="00430C3E"/>
    <w:rsid w:val="004504AC"/>
    <w:rsid w:val="004518C8"/>
    <w:rsid w:val="00471C53"/>
    <w:rsid w:val="0048473D"/>
    <w:rsid w:val="004929FC"/>
    <w:rsid w:val="004A1C2E"/>
    <w:rsid w:val="004A2D21"/>
    <w:rsid w:val="004B20AC"/>
    <w:rsid w:val="004B7891"/>
    <w:rsid w:val="004C5363"/>
    <w:rsid w:val="004F5E76"/>
    <w:rsid w:val="00500A18"/>
    <w:rsid w:val="005037C4"/>
    <w:rsid w:val="00514A3E"/>
    <w:rsid w:val="00523258"/>
    <w:rsid w:val="00527B2A"/>
    <w:rsid w:val="0053569A"/>
    <w:rsid w:val="00544160"/>
    <w:rsid w:val="00545517"/>
    <w:rsid w:val="00547D92"/>
    <w:rsid w:val="005727BF"/>
    <w:rsid w:val="00574A88"/>
    <w:rsid w:val="00575D6E"/>
    <w:rsid w:val="005768D8"/>
    <w:rsid w:val="00580A2A"/>
    <w:rsid w:val="00584D0D"/>
    <w:rsid w:val="00585BDD"/>
    <w:rsid w:val="00593228"/>
    <w:rsid w:val="005C6814"/>
    <w:rsid w:val="005D6BAA"/>
    <w:rsid w:val="005E301B"/>
    <w:rsid w:val="0062384B"/>
    <w:rsid w:val="006360ED"/>
    <w:rsid w:val="006406D0"/>
    <w:rsid w:val="0064241F"/>
    <w:rsid w:val="00642F03"/>
    <w:rsid w:val="00643957"/>
    <w:rsid w:val="00646DD9"/>
    <w:rsid w:val="00670B12"/>
    <w:rsid w:val="00673AA0"/>
    <w:rsid w:val="00676C85"/>
    <w:rsid w:val="006912AC"/>
    <w:rsid w:val="006A2A79"/>
    <w:rsid w:val="006A6594"/>
    <w:rsid w:val="006D0D96"/>
    <w:rsid w:val="006E14DA"/>
    <w:rsid w:val="006E4060"/>
    <w:rsid w:val="006F2B4B"/>
    <w:rsid w:val="006F60E6"/>
    <w:rsid w:val="00701685"/>
    <w:rsid w:val="00722E83"/>
    <w:rsid w:val="0073066E"/>
    <w:rsid w:val="00731171"/>
    <w:rsid w:val="00735598"/>
    <w:rsid w:val="00752AF5"/>
    <w:rsid w:val="00756150"/>
    <w:rsid w:val="00767B2E"/>
    <w:rsid w:val="00784795"/>
    <w:rsid w:val="00795C60"/>
    <w:rsid w:val="007B2B57"/>
    <w:rsid w:val="007B3263"/>
    <w:rsid w:val="007D401C"/>
    <w:rsid w:val="007F03C8"/>
    <w:rsid w:val="00805846"/>
    <w:rsid w:val="00854CA5"/>
    <w:rsid w:val="0085513B"/>
    <w:rsid w:val="00856645"/>
    <w:rsid w:val="00856EBC"/>
    <w:rsid w:val="00877DA9"/>
    <w:rsid w:val="00883B5C"/>
    <w:rsid w:val="008B40E5"/>
    <w:rsid w:val="008B5F69"/>
    <w:rsid w:val="008D5CC2"/>
    <w:rsid w:val="008F5D47"/>
    <w:rsid w:val="00904A96"/>
    <w:rsid w:val="00917688"/>
    <w:rsid w:val="00921BD7"/>
    <w:rsid w:val="00922959"/>
    <w:rsid w:val="00935026"/>
    <w:rsid w:val="0095525B"/>
    <w:rsid w:val="00960C4B"/>
    <w:rsid w:val="00961630"/>
    <w:rsid w:val="00982654"/>
    <w:rsid w:val="0099619F"/>
    <w:rsid w:val="009C12C6"/>
    <w:rsid w:val="009C3853"/>
    <w:rsid w:val="009C72E4"/>
    <w:rsid w:val="009E3335"/>
    <w:rsid w:val="009F0770"/>
    <w:rsid w:val="00A07B07"/>
    <w:rsid w:val="00A1323F"/>
    <w:rsid w:val="00A15901"/>
    <w:rsid w:val="00A366A5"/>
    <w:rsid w:val="00A55FCC"/>
    <w:rsid w:val="00A70D27"/>
    <w:rsid w:val="00A76CD3"/>
    <w:rsid w:val="00A913FD"/>
    <w:rsid w:val="00A91722"/>
    <w:rsid w:val="00AA7172"/>
    <w:rsid w:val="00AC138F"/>
    <w:rsid w:val="00AD7C45"/>
    <w:rsid w:val="00AE365D"/>
    <w:rsid w:val="00AE5193"/>
    <w:rsid w:val="00AE5FFC"/>
    <w:rsid w:val="00AF0390"/>
    <w:rsid w:val="00AF1FC4"/>
    <w:rsid w:val="00AF7D8F"/>
    <w:rsid w:val="00B13D65"/>
    <w:rsid w:val="00B36501"/>
    <w:rsid w:val="00B4536A"/>
    <w:rsid w:val="00B53A57"/>
    <w:rsid w:val="00B650B8"/>
    <w:rsid w:val="00B96A34"/>
    <w:rsid w:val="00BD068C"/>
    <w:rsid w:val="00BE7674"/>
    <w:rsid w:val="00BF0B92"/>
    <w:rsid w:val="00BF7A45"/>
    <w:rsid w:val="00C01984"/>
    <w:rsid w:val="00C0516B"/>
    <w:rsid w:val="00C2508D"/>
    <w:rsid w:val="00C33B64"/>
    <w:rsid w:val="00C504ED"/>
    <w:rsid w:val="00C50F00"/>
    <w:rsid w:val="00C545D8"/>
    <w:rsid w:val="00C72527"/>
    <w:rsid w:val="00C84329"/>
    <w:rsid w:val="00C941D8"/>
    <w:rsid w:val="00CA2B85"/>
    <w:rsid w:val="00CC0180"/>
    <w:rsid w:val="00CC242C"/>
    <w:rsid w:val="00CD565D"/>
    <w:rsid w:val="00D121E3"/>
    <w:rsid w:val="00D1549E"/>
    <w:rsid w:val="00D4514B"/>
    <w:rsid w:val="00D54E45"/>
    <w:rsid w:val="00D676CE"/>
    <w:rsid w:val="00D76604"/>
    <w:rsid w:val="00D77F90"/>
    <w:rsid w:val="00D83286"/>
    <w:rsid w:val="00D873FA"/>
    <w:rsid w:val="00DA2B93"/>
    <w:rsid w:val="00DC30F3"/>
    <w:rsid w:val="00E01EEC"/>
    <w:rsid w:val="00E041B9"/>
    <w:rsid w:val="00E06B65"/>
    <w:rsid w:val="00E105FE"/>
    <w:rsid w:val="00E16C02"/>
    <w:rsid w:val="00E33E1F"/>
    <w:rsid w:val="00E46897"/>
    <w:rsid w:val="00E624FF"/>
    <w:rsid w:val="00E719E4"/>
    <w:rsid w:val="00E75E42"/>
    <w:rsid w:val="00E94F96"/>
    <w:rsid w:val="00EC44A5"/>
    <w:rsid w:val="00EF0CEF"/>
    <w:rsid w:val="00EF1886"/>
    <w:rsid w:val="00EF56CC"/>
    <w:rsid w:val="00EF7E33"/>
    <w:rsid w:val="00F0154B"/>
    <w:rsid w:val="00F01F9B"/>
    <w:rsid w:val="00F025DF"/>
    <w:rsid w:val="00F04975"/>
    <w:rsid w:val="00F324B5"/>
    <w:rsid w:val="00F327A8"/>
    <w:rsid w:val="00F372C4"/>
    <w:rsid w:val="00F44F7A"/>
    <w:rsid w:val="00F50D55"/>
    <w:rsid w:val="00F57968"/>
    <w:rsid w:val="00F64F7D"/>
    <w:rsid w:val="00F67985"/>
    <w:rsid w:val="00F74183"/>
    <w:rsid w:val="00F81941"/>
    <w:rsid w:val="00F91193"/>
    <w:rsid w:val="00FD14BD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70E2B"/>
  <w15:docId w15:val="{AE545C43-24D5-456D-A978-FD0C07B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1F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1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C53"/>
  </w:style>
  <w:style w:type="paragraph" w:styleId="Footer">
    <w:name w:val="footer"/>
    <w:basedOn w:val="Normal"/>
    <w:link w:val="FooterChar"/>
    <w:unhideWhenUsed/>
    <w:rsid w:val="00471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1C53"/>
  </w:style>
  <w:style w:type="paragraph" w:styleId="BalloonText">
    <w:name w:val="Balloon Text"/>
    <w:basedOn w:val="Normal"/>
    <w:link w:val="BalloonTextChar"/>
    <w:uiPriority w:val="99"/>
    <w:semiHidden/>
    <w:unhideWhenUsed/>
    <w:rsid w:val="0047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D55"/>
    <w:pPr>
      <w:ind w:left="720"/>
      <w:contextualSpacing/>
    </w:pPr>
  </w:style>
  <w:style w:type="character" w:customStyle="1" w:styleId="apple-style-span">
    <w:name w:val="apple-style-span"/>
    <w:rsid w:val="00017E60"/>
  </w:style>
  <w:style w:type="paragraph" w:styleId="BodyTextIndent2">
    <w:name w:val="Body Text Indent 2"/>
    <w:basedOn w:val="Normal"/>
    <w:link w:val="BodyTextIndent2Char"/>
    <w:uiPriority w:val="99"/>
    <w:unhideWhenUsed/>
    <w:rsid w:val="008B40E5"/>
    <w:pPr>
      <w:widowControl w:val="0"/>
      <w:spacing w:after="120" w:line="480" w:lineRule="auto"/>
      <w:ind w:left="36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B40E5"/>
    <w:rPr>
      <w:rFonts w:ascii="Century" w:eastAsia="MS Mincho" w:hAnsi="Century"/>
      <w:kern w:val="2"/>
      <w:sz w:val="21"/>
      <w:szCs w:val="24"/>
      <w:lang w:eastAsia="ja-JP"/>
    </w:rPr>
  </w:style>
  <w:style w:type="paragraph" w:customStyle="1" w:styleId="Default">
    <w:name w:val="Default"/>
    <w:rsid w:val="006E406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081BC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1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91722"/>
    <w:pPr>
      <w:widowControl w:val="0"/>
      <w:jc w:val="both"/>
    </w:pPr>
    <w:rPr>
      <w:rFonts w:ascii="Century" w:eastAsia="MS Mincho" w:hAnsi="Century"/>
      <w:b/>
      <w:bCs/>
      <w:kern w:val="2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A91722"/>
    <w:rPr>
      <w:rFonts w:ascii="Century" w:eastAsia="MS Mincho" w:hAnsi="Century"/>
      <w:b/>
      <w:bCs/>
      <w:kern w:val="2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22E83"/>
    <w:rPr>
      <w:b/>
      <w:bCs/>
    </w:rPr>
  </w:style>
  <w:style w:type="character" w:customStyle="1" w:styleId="fontstyle21">
    <w:name w:val="fontstyle21"/>
    <w:basedOn w:val="DefaultParagraphFont"/>
    <w:rsid w:val="0098265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D8FAC-7BE4-425C-85A5-C95AEFDC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Mr Sagar Kumar</cp:lastModifiedBy>
  <cp:revision>8</cp:revision>
  <cp:lastPrinted>2018-01-16T12:04:00Z</cp:lastPrinted>
  <dcterms:created xsi:type="dcterms:W3CDTF">2020-01-31T10:11:00Z</dcterms:created>
  <dcterms:modified xsi:type="dcterms:W3CDTF">2023-02-11T13:36:00Z</dcterms:modified>
</cp:coreProperties>
</file>